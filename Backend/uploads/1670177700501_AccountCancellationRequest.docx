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F0B" w:rsidRPr="009C0F53" w:rsidRDefault="001B0F0B" w:rsidP="009C0F53">
      <w:pPr>
        <w:jc w:val="center"/>
        <w:rPr>
          <w:b/>
          <w:bCs/>
          <w:sz w:val="28"/>
          <w:szCs w:val="28"/>
          <w:lang w:val="en-US"/>
        </w:rPr>
      </w:pPr>
      <w:r w:rsidRPr="009C0F53">
        <w:rPr>
          <w:b/>
          <w:bCs/>
          <w:sz w:val="28"/>
          <w:szCs w:val="28"/>
          <w:lang w:val="en-US"/>
        </w:rPr>
        <w:t>SPETZNAS PRIVATE LIMITED</w:t>
      </w:r>
    </w:p>
    <w:p w:rsidR="001B0F0B" w:rsidRPr="009C0F53" w:rsidRDefault="001B0F0B" w:rsidP="009C0F53">
      <w:pPr>
        <w:jc w:val="center"/>
        <w:rPr>
          <w:sz w:val="22"/>
          <w:szCs w:val="22"/>
          <w:lang w:val="en-US"/>
        </w:rPr>
      </w:pPr>
      <w:r w:rsidRPr="009C0F53">
        <w:rPr>
          <w:sz w:val="22"/>
          <w:szCs w:val="22"/>
        </w:rPr>
        <w:t xml:space="preserve">CIN: </w:t>
      </w:r>
      <w:r w:rsidRPr="009C0F53">
        <w:rPr>
          <w:sz w:val="22"/>
          <w:szCs w:val="22"/>
          <w:lang w:val="en-US"/>
        </w:rPr>
        <w:t>U93090KL2021PTC067549</w:t>
      </w:r>
    </w:p>
    <w:p w:rsidR="001B0F0B" w:rsidRPr="009C0F53" w:rsidRDefault="001B0F0B" w:rsidP="009C0F53">
      <w:pPr>
        <w:jc w:val="center"/>
        <w:rPr>
          <w:sz w:val="22"/>
          <w:szCs w:val="22"/>
          <w:lang w:val="en-US"/>
        </w:rPr>
      </w:pPr>
      <w:r w:rsidRPr="009C0F53">
        <w:rPr>
          <w:sz w:val="22"/>
          <w:szCs w:val="22"/>
        </w:rPr>
        <w:t xml:space="preserve">Regd. Office: </w:t>
      </w:r>
      <w:r w:rsidRPr="009C0F53">
        <w:rPr>
          <w:sz w:val="22"/>
          <w:szCs w:val="22"/>
          <w:lang w:val="en-US"/>
        </w:rPr>
        <w:t>Inferno Gamers,PM Agencies Post Payangadi, Near Grama Panchayath Office KERALA Kannur KL 670358 IN</w:t>
      </w:r>
    </w:p>
    <w:p w:rsidR="00BA4F30" w:rsidRPr="004C26AC" w:rsidRDefault="001B0F0B" w:rsidP="004C26AC">
      <w:pPr>
        <w:pBdr>
          <w:bottom w:val="single" w:sz="6" w:space="1" w:color="auto"/>
        </w:pBdr>
        <w:jc w:val="center"/>
        <w:rPr>
          <w:sz w:val="22"/>
          <w:szCs w:val="22"/>
          <w:lang w:val="en-US"/>
        </w:rPr>
      </w:pPr>
      <w:r w:rsidRPr="009C0F53">
        <w:rPr>
          <w:sz w:val="22"/>
          <w:szCs w:val="22"/>
        </w:rPr>
        <w:t xml:space="preserve">Tel.No.: </w:t>
      </w:r>
      <w:r w:rsidRPr="009C0F53">
        <w:rPr>
          <w:sz w:val="22"/>
          <w:szCs w:val="22"/>
          <w:lang w:val="en-US"/>
        </w:rPr>
        <w:t>9746147408</w:t>
      </w:r>
      <w:r w:rsidRPr="009C0F53">
        <w:rPr>
          <w:sz w:val="22"/>
          <w:szCs w:val="22"/>
        </w:rPr>
        <w:t xml:space="preserve">; </w:t>
      </w:r>
      <w:r w:rsidRPr="009C0F53">
        <w:rPr>
          <w:sz w:val="22"/>
          <w:szCs w:val="22"/>
          <w:lang w:val="en-US"/>
        </w:rPr>
        <w:t>Email</w:t>
      </w:r>
      <w:r w:rsidRPr="009C0F53">
        <w:rPr>
          <w:sz w:val="22"/>
          <w:szCs w:val="22"/>
        </w:rPr>
        <w:t xml:space="preserve"> </w:t>
      </w:r>
      <w:r w:rsidRPr="009C0F53">
        <w:rPr>
          <w:sz w:val="22"/>
          <w:szCs w:val="22"/>
          <w:lang w:val="en-US"/>
        </w:rPr>
        <w:t>I</w:t>
      </w:r>
      <w:r w:rsidRPr="009C0F53">
        <w:rPr>
          <w:sz w:val="22"/>
          <w:szCs w:val="22"/>
        </w:rPr>
        <w:t xml:space="preserve">d: </w:t>
      </w:r>
      <w:r w:rsidRPr="009C0F53">
        <w:rPr>
          <w:sz w:val="22"/>
          <w:szCs w:val="22"/>
          <w:lang w:val="en-US"/>
        </w:rPr>
        <w:t>mahboob.faizel@gmail.com</w:t>
      </w:r>
    </w:p>
    <w:p w:rsidR="00315CD4" w:rsidRPr="009C0F53" w:rsidRDefault="00315CD4" w:rsidP="009C0F53">
      <w:pPr>
        <w:jc w:val="both"/>
        <w:rPr>
          <w:color w:val="000000" w:themeColor="text1"/>
        </w:rPr>
      </w:pPr>
    </w:p>
    <w:p w:rsidR="00104FC6" w:rsidRPr="009C0F53" w:rsidRDefault="00104FC6" w:rsidP="009C0F53">
      <w:pPr>
        <w:jc w:val="both"/>
        <w:rPr>
          <w:color w:val="000000" w:themeColor="text1"/>
        </w:rPr>
      </w:pPr>
      <w:r w:rsidRPr="009C0F53">
        <w:rPr>
          <w:color w:val="000000" w:themeColor="text1"/>
        </w:rPr>
        <w:t>Place</w:t>
      </w:r>
      <w:r w:rsidR="00C43978" w:rsidRPr="009C0F53">
        <w:rPr>
          <w:color w:val="000000" w:themeColor="text1"/>
        </w:rPr>
        <w:tab/>
      </w:r>
      <w:r w:rsidRPr="009C0F53">
        <w:rPr>
          <w:color w:val="000000" w:themeColor="text1"/>
        </w:rPr>
        <w:t xml:space="preserve">: </w:t>
      </w:r>
      <w:r w:rsidR="00022650">
        <w:rPr>
          <w:color w:val="000000" w:themeColor="text1"/>
        </w:rPr>
        <w:t>Payangadi</w:t>
      </w:r>
    </w:p>
    <w:p w:rsidR="00B72A55" w:rsidRPr="009C0F53" w:rsidRDefault="00104FC6" w:rsidP="009C0F53">
      <w:pPr>
        <w:jc w:val="both"/>
        <w:rPr>
          <w:color w:val="000000" w:themeColor="text1"/>
        </w:rPr>
      </w:pPr>
      <w:r w:rsidRPr="009C0F53">
        <w:rPr>
          <w:color w:val="000000" w:themeColor="text1"/>
        </w:rPr>
        <w:t>Date</w:t>
      </w:r>
      <w:r w:rsidR="00C43978" w:rsidRPr="009C0F53">
        <w:rPr>
          <w:color w:val="000000" w:themeColor="text1"/>
        </w:rPr>
        <w:tab/>
      </w:r>
      <w:r w:rsidRPr="009C0F53">
        <w:rPr>
          <w:color w:val="000000" w:themeColor="text1"/>
        </w:rPr>
        <w:t>:</w:t>
      </w:r>
      <w:r w:rsidR="00D874B9">
        <w:rPr>
          <w:color w:val="000000" w:themeColor="text1"/>
        </w:rPr>
        <w:t xml:space="preserve"> 02-11-2022</w:t>
      </w:r>
    </w:p>
    <w:p w:rsidR="00BF32FA" w:rsidRDefault="00BF32FA" w:rsidP="009C0F53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022650" w:rsidRPr="00022650" w:rsidRDefault="00022650" w:rsidP="009C0F53">
      <w:pPr>
        <w:pStyle w:val="Default"/>
        <w:jc w:val="both"/>
        <w:rPr>
          <w:rFonts w:ascii="Times New Roman" w:hAnsi="Times New Roman" w:cs="Times New Roman"/>
          <w:bCs/>
        </w:rPr>
      </w:pPr>
      <w:r w:rsidRPr="00022650">
        <w:rPr>
          <w:rFonts w:ascii="Times New Roman" w:hAnsi="Times New Roman" w:cs="Times New Roman"/>
          <w:bCs/>
        </w:rPr>
        <w:t>From</w:t>
      </w:r>
    </w:p>
    <w:p w:rsidR="00022650" w:rsidRPr="00022650" w:rsidRDefault="00022650" w:rsidP="00022650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</w:t>
      </w:r>
      <w:r w:rsidRPr="00022650">
        <w:rPr>
          <w:rFonts w:ascii="Times New Roman" w:hAnsi="Times New Roman" w:cs="Times New Roman"/>
          <w:bCs/>
        </w:rPr>
        <w:t>Faizel Mahaboob</w:t>
      </w:r>
    </w:p>
    <w:p w:rsidR="00022650" w:rsidRPr="00022650" w:rsidRDefault="00022650" w:rsidP="009C0F53">
      <w:pPr>
        <w:pStyle w:val="Default"/>
        <w:jc w:val="both"/>
        <w:rPr>
          <w:rFonts w:ascii="Times New Roman" w:hAnsi="Times New Roman" w:cs="Times New Roman"/>
          <w:bCs/>
        </w:rPr>
      </w:pPr>
      <w:bookmarkStart w:id="0" w:name="_GoBack"/>
      <w:bookmarkEnd w:id="0"/>
    </w:p>
    <w:p w:rsidR="00022650" w:rsidRPr="00022650" w:rsidRDefault="00022650" w:rsidP="009C0F53">
      <w:pPr>
        <w:pStyle w:val="Default"/>
        <w:jc w:val="both"/>
        <w:rPr>
          <w:rFonts w:ascii="Times New Roman" w:hAnsi="Times New Roman" w:cs="Times New Roman"/>
          <w:bCs/>
        </w:rPr>
      </w:pPr>
      <w:r w:rsidRPr="00022650">
        <w:rPr>
          <w:rFonts w:ascii="Times New Roman" w:hAnsi="Times New Roman" w:cs="Times New Roman"/>
          <w:bCs/>
        </w:rPr>
        <w:t xml:space="preserve">To </w:t>
      </w:r>
    </w:p>
    <w:p w:rsidR="00022650" w:rsidRPr="00022650" w:rsidRDefault="00022650" w:rsidP="009C0F53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</w:t>
      </w:r>
      <w:r w:rsidRPr="00022650">
        <w:rPr>
          <w:rFonts w:ascii="Times New Roman" w:hAnsi="Times New Roman" w:cs="Times New Roman"/>
          <w:bCs/>
        </w:rPr>
        <w:t>ICICI Bank, Payyannur</w:t>
      </w:r>
    </w:p>
    <w:p w:rsidR="00022650" w:rsidRPr="00022650" w:rsidRDefault="00022650" w:rsidP="009C0F53">
      <w:pPr>
        <w:pStyle w:val="Default"/>
        <w:jc w:val="both"/>
        <w:rPr>
          <w:rFonts w:ascii="Times New Roman" w:hAnsi="Times New Roman" w:cs="Times New Roman"/>
          <w:bCs/>
        </w:rPr>
      </w:pPr>
    </w:p>
    <w:p w:rsidR="00022650" w:rsidRPr="00022650" w:rsidRDefault="00022650" w:rsidP="009C0F53">
      <w:pPr>
        <w:pStyle w:val="Default"/>
        <w:jc w:val="both"/>
        <w:rPr>
          <w:rFonts w:ascii="Times New Roman" w:hAnsi="Times New Roman" w:cs="Times New Roman"/>
          <w:bCs/>
        </w:rPr>
      </w:pPr>
      <w:r w:rsidRPr="00022650">
        <w:rPr>
          <w:rFonts w:ascii="Times New Roman" w:hAnsi="Times New Roman" w:cs="Times New Roman"/>
          <w:bCs/>
        </w:rPr>
        <w:t>Sub:-Cancellation of current account</w:t>
      </w:r>
      <w:r>
        <w:rPr>
          <w:rFonts w:ascii="Times New Roman" w:hAnsi="Times New Roman" w:cs="Times New Roman"/>
          <w:bCs/>
        </w:rPr>
        <w:t xml:space="preserve"> (</w:t>
      </w:r>
      <w:r w:rsidRPr="00C56981">
        <w:rPr>
          <w:rFonts w:ascii="Times New Roman" w:hAnsi="Times New Roman" w:cs="Times New Roman"/>
          <w:bCs/>
        </w:rPr>
        <w:t xml:space="preserve">Spetznas Pvt. </w:t>
      </w:r>
      <w:r w:rsidRPr="00C56981">
        <w:rPr>
          <w:rFonts w:ascii="Times New Roman" w:hAnsi="Times New Roman" w:cs="Times New Roman"/>
          <w:bCs/>
        </w:rPr>
        <w:t>L</w:t>
      </w:r>
      <w:r w:rsidRPr="00C56981">
        <w:rPr>
          <w:rFonts w:ascii="Times New Roman" w:hAnsi="Times New Roman" w:cs="Times New Roman"/>
          <w:bCs/>
        </w:rPr>
        <w:t>imited</w:t>
      </w:r>
      <w:r w:rsidRPr="00C56981">
        <w:rPr>
          <w:rFonts w:ascii="Times New Roman" w:hAnsi="Times New Roman" w:cs="Times New Roman"/>
          <w:bCs/>
        </w:rPr>
        <w:t>-</w:t>
      </w:r>
      <w:r w:rsidRPr="00C56981">
        <w:rPr>
          <w:rFonts w:ascii="Times New Roman" w:hAnsi="Times New Roman" w:cs="Times New Roman"/>
          <w:bCs/>
        </w:rPr>
        <w:t>074505000899</w:t>
      </w:r>
      <w:r>
        <w:rPr>
          <w:rFonts w:ascii="Times New Roman" w:hAnsi="Times New Roman" w:cs="Times New Roman"/>
          <w:bCs/>
        </w:rPr>
        <w:t>)</w:t>
      </w:r>
    </w:p>
    <w:p w:rsidR="00D874B9" w:rsidRDefault="00D874B9" w:rsidP="00D874B9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D874B9" w:rsidRDefault="00D874B9" w:rsidP="00D874B9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D874B9" w:rsidRPr="00D874B9" w:rsidRDefault="00D874B9" w:rsidP="00D874B9">
      <w:pPr>
        <w:pStyle w:val="Default"/>
        <w:jc w:val="both"/>
        <w:rPr>
          <w:rFonts w:ascii="Times New Roman" w:hAnsi="Times New Roman" w:cs="Times New Roman"/>
          <w:bCs/>
        </w:rPr>
      </w:pPr>
      <w:r w:rsidRPr="00D874B9">
        <w:rPr>
          <w:rFonts w:ascii="Times New Roman" w:hAnsi="Times New Roman" w:cs="Times New Roman"/>
          <w:bCs/>
        </w:rPr>
        <w:t xml:space="preserve">Dear Sir, </w:t>
      </w:r>
    </w:p>
    <w:p w:rsidR="00D874B9" w:rsidRPr="00D874B9" w:rsidRDefault="00D874B9" w:rsidP="00D874B9">
      <w:pPr>
        <w:pStyle w:val="Default"/>
        <w:jc w:val="both"/>
        <w:rPr>
          <w:rFonts w:ascii="Times New Roman" w:hAnsi="Times New Roman" w:cs="Times New Roman"/>
          <w:bCs/>
        </w:rPr>
      </w:pPr>
    </w:p>
    <w:p w:rsidR="00D874B9" w:rsidRPr="00D874B9" w:rsidRDefault="00D874B9" w:rsidP="00D874B9">
      <w:pPr>
        <w:pStyle w:val="Default"/>
        <w:jc w:val="both"/>
        <w:rPr>
          <w:rFonts w:ascii="Times New Roman" w:hAnsi="Times New Roman" w:cs="Times New Roman"/>
          <w:bCs/>
        </w:rPr>
      </w:pPr>
      <w:r w:rsidRPr="00D874B9">
        <w:rPr>
          <w:rFonts w:ascii="Times New Roman" w:hAnsi="Times New Roman" w:cs="Times New Roman"/>
          <w:bCs/>
        </w:rPr>
        <w:t xml:space="preserve">I would like to close the current account permanently held under my company’s name as business and operations of the company has ceased permanently. </w:t>
      </w:r>
    </w:p>
    <w:p w:rsidR="00D874B9" w:rsidRPr="00D874B9" w:rsidRDefault="00D874B9" w:rsidP="00D874B9">
      <w:pPr>
        <w:pStyle w:val="Default"/>
        <w:jc w:val="both"/>
        <w:rPr>
          <w:rFonts w:ascii="Times New Roman" w:hAnsi="Times New Roman" w:cs="Times New Roman"/>
          <w:bCs/>
        </w:rPr>
      </w:pPr>
    </w:p>
    <w:p w:rsidR="00D874B9" w:rsidRPr="00D874B9" w:rsidRDefault="00D874B9" w:rsidP="00D874B9">
      <w:pPr>
        <w:pStyle w:val="Default"/>
        <w:jc w:val="both"/>
        <w:rPr>
          <w:rFonts w:ascii="Times New Roman" w:hAnsi="Times New Roman" w:cs="Times New Roman"/>
          <w:bCs/>
        </w:rPr>
      </w:pPr>
      <w:r w:rsidRPr="00D874B9">
        <w:rPr>
          <w:rFonts w:ascii="Times New Roman" w:hAnsi="Times New Roman" w:cs="Times New Roman"/>
          <w:bCs/>
        </w:rPr>
        <w:t xml:space="preserve">Please find the details as below: </w:t>
      </w:r>
    </w:p>
    <w:p w:rsidR="00D874B9" w:rsidRPr="00D874B9" w:rsidRDefault="00D874B9" w:rsidP="00D874B9">
      <w:pPr>
        <w:pStyle w:val="Default"/>
        <w:jc w:val="both"/>
        <w:rPr>
          <w:rFonts w:ascii="Times New Roman" w:hAnsi="Times New Roman" w:cs="Times New Roman"/>
          <w:bCs/>
        </w:rPr>
      </w:pPr>
    </w:p>
    <w:p w:rsidR="00D874B9" w:rsidRPr="00D874B9" w:rsidRDefault="00D874B9" w:rsidP="00D874B9">
      <w:pPr>
        <w:pStyle w:val="Default"/>
        <w:jc w:val="both"/>
        <w:rPr>
          <w:rFonts w:ascii="Times New Roman" w:hAnsi="Times New Roman" w:cs="Times New Roman"/>
          <w:bCs/>
        </w:rPr>
      </w:pPr>
      <w:r w:rsidRPr="00D874B9">
        <w:rPr>
          <w:rFonts w:ascii="Times New Roman" w:hAnsi="Times New Roman" w:cs="Times New Roman"/>
          <w:bCs/>
        </w:rPr>
        <w:t xml:space="preserve">Account </w:t>
      </w:r>
      <w:r w:rsidRPr="00D874B9">
        <w:rPr>
          <w:rFonts w:ascii="Times New Roman" w:hAnsi="Times New Roman" w:cs="Times New Roman"/>
          <w:bCs/>
        </w:rPr>
        <w:t>name:</w:t>
      </w:r>
      <w:r w:rsidRPr="00D874B9">
        <w:rPr>
          <w:rFonts w:ascii="Times New Roman" w:hAnsi="Times New Roman" w:cs="Times New Roman"/>
          <w:bCs/>
        </w:rPr>
        <w:t xml:space="preserve"> Spetznas Pvt. limited </w:t>
      </w:r>
      <w:r w:rsidRPr="00D874B9">
        <w:rPr>
          <w:rFonts w:ascii="Times New Roman" w:hAnsi="Times New Roman" w:cs="Times New Roman"/>
          <w:bCs/>
        </w:rPr>
        <w:t>(Faizel</w:t>
      </w:r>
      <w:r w:rsidRPr="00D874B9">
        <w:rPr>
          <w:rFonts w:ascii="Times New Roman" w:hAnsi="Times New Roman" w:cs="Times New Roman"/>
          <w:bCs/>
        </w:rPr>
        <w:t xml:space="preserve"> Mahaboob - account </w:t>
      </w:r>
      <w:r w:rsidRPr="00D874B9">
        <w:rPr>
          <w:rFonts w:ascii="Times New Roman" w:hAnsi="Times New Roman" w:cs="Times New Roman"/>
          <w:bCs/>
        </w:rPr>
        <w:t>holder)</w:t>
      </w:r>
      <w:r w:rsidRPr="00D874B9">
        <w:rPr>
          <w:rFonts w:ascii="Times New Roman" w:hAnsi="Times New Roman" w:cs="Times New Roman"/>
          <w:bCs/>
        </w:rPr>
        <w:t xml:space="preserve"> </w:t>
      </w:r>
    </w:p>
    <w:p w:rsidR="00D874B9" w:rsidRPr="00D874B9" w:rsidRDefault="00D874B9" w:rsidP="00D874B9">
      <w:pPr>
        <w:pStyle w:val="Default"/>
        <w:jc w:val="both"/>
        <w:rPr>
          <w:rFonts w:ascii="Times New Roman" w:hAnsi="Times New Roman" w:cs="Times New Roman"/>
          <w:bCs/>
        </w:rPr>
      </w:pPr>
      <w:r w:rsidRPr="00D874B9">
        <w:rPr>
          <w:rFonts w:ascii="Times New Roman" w:hAnsi="Times New Roman" w:cs="Times New Roman"/>
          <w:bCs/>
        </w:rPr>
        <w:t xml:space="preserve">Current Account </w:t>
      </w:r>
      <w:r w:rsidRPr="00D874B9">
        <w:rPr>
          <w:rFonts w:ascii="Times New Roman" w:hAnsi="Times New Roman" w:cs="Times New Roman"/>
          <w:bCs/>
        </w:rPr>
        <w:t>number:</w:t>
      </w:r>
      <w:r w:rsidRPr="00D874B9">
        <w:rPr>
          <w:rFonts w:ascii="Times New Roman" w:hAnsi="Times New Roman" w:cs="Times New Roman"/>
          <w:bCs/>
        </w:rPr>
        <w:t xml:space="preserve"> 074505000899</w:t>
      </w:r>
    </w:p>
    <w:p w:rsidR="00D874B9" w:rsidRPr="00D874B9" w:rsidRDefault="00D874B9" w:rsidP="00D874B9">
      <w:pPr>
        <w:pStyle w:val="Default"/>
        <w:jc w:val="both"/>
        <w:rPr>
          <w:rFonts w:ascii="Times New Roman" w:hAnsi="Times New Roman" w:cs="Times New Roman"/>
          <w:bCs/>
        </w:rPr>
      </w:pPr>
      <w:r w:rsidRPr="00D874B9">
        <w:rPr>
          <w:rFonts w:ascii="Times New Roman" w:hAnsi="Times New Roman" w:cs="Times New Roman"/>
          <w:bCs/>
        </w:rPr>
        <w:t>Branch:</w:t>
      </w:r>
      <w:r w:rsidRPr="00D874B9">
        <w:rPr>
          <w:rFonts w:ascii="Times New Roman" w:hAnsi="Times New Roman" w:cs="Times New Roman"/>
          <w:bCs/>
        </w:rPr>
        <w:t xml:space="preserve"> Payyanur Branch </w:t>
      </w:r>
    </w:p>
    <w:p w:rsidR="00D874B9" w:rsidRPr="00D874B9" w:rsidRDefault="00D874B9" w:rsidP="00D874B9">
      <w:pPr>
        <w:pStyle w:val="Default"/>
        <w:jc w:val="both"/>
        <w:rPr>
          <w:rFonts w:ascii="Times New Roman" w:hAnsi="Times New Roman" w:cs="Times New Roman"/>
          <w:bCs/>
        </w:rPr>
      </w:pPr>
      <w:r w:rsidRPr="00D874B9">
        <w:rPr>
          <w:rFonts w:ascii="Times New Roman" w:hAnsi="Times New Roman" w:cs="Times New Roman"/>
          <w:bCs/>
        </w:rPr>
        <w:t>Bank:</w:t>
      </w:r>
      <w:r w:rsidRPr="00D874B9">
        <w:rPr>
          <w:rFonts w:ascii="Times New Roman" w:hAnsi="Times New Roman" w:cs="Times New Roman"/>
          <w:bCs/>
        </w:rPr>
        <w:t xml:space="preserve"> ICICI </w:t>
      </w:r>
    </w:p>
    <w:p w:rsidR="00D874B9" w:rsidRPr="00D874B9" w:rsidRDefault="00D874B9" w:rsidP="00D874B9">
      <w:pPr>
        <w:pStyle w:val="Default"/>
        <w:jc w:val="both"/>
        <w:rPr>
          <w:rFonts w:ascii="Times New Roman" w:hAnsi="Times New Roman" w:cs="Times New Roman"/>
          <w:bCs/>
        </w:rPr>
      </w:pPr>
    </w:p>
    <w:p w:rsidR="00D874B9" w:rsidRPr="00D874B9" w:rsidRDefault="00D874B9" w:rsidP="00D874B9">
      <w:pPr>
        <w:pStyle w:val="Default"/>
        <w:jc w:val="both"/>
        <w:rPr>
          <w:rFonts w:ascii="Times New Roman" w:hAnsi="Times New Roman" w:cs="Times New Roman"/>
          <w:bCs/>
        </w:rPr>
      </w:pPr>
      <w:r w:rsidRPr="00D874B9">
        <w:rPr>
          <w:rFonts w:ascii="Times New Roman" w:hAnsi="Times New Roman" w:cs="Times New Roman"/>
          <w:bCs/>
        </w:rPr>
        <w:t>Thank you and sure appreciate your service.</w:t>
      </w:r>
    </w:p>
    <w:p w:rsidR="00D874B9" w:rsidRDefault="00D874B9" w:rsidP="00D874B9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D874B9" w:rsidRDefault="00D874B9" w:rsidP="00D874B9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D874B9" w:rsidRPr="00BF32FA" w:rsidRDefault="00D874B9" w:rsidP="00D874B9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BF32FA" w:rsidRPr="009C0F53" w:rsidRDefault="00BF32FA" w:rsidP="009C0F53">
      <w:pPr>
        <w:pStyle w:val="Default"/>
        <w:jc w:val="both"/>
        <w:rPr>
          <w:rFonts w:ascii="Times New Roman" w:hAnsi="Times New Roman" w:cs="Times New Roman"/>
        </w:rPr>
      </w:pPr>
    </w:p>
    <w:p w:rsidR="00C60E56" w:rsidRPr="009C0F53" w:rsidRDefault="00C60E56" w:rsidP="009C0F53">
      <w:pPr>
        <w:pStyle w:val="Default"/>
        <w:jc w:val="both"/>
        <w:rPr>
          <w:rFonts w:ascii="Times New Roman" w:hAnsi="Times New Roman" w:cs="Times New Roman"/>
        </w:rPr>
      </w:pPr>
    </w:p>
    <w:sectPr w:rsidR="00C60E56" w:rsidRPr="009C0F53" w:rsidSect="005D541A">
      <w:footerReference w:type="default" r:id="rId7"/>
      <w:pgSz w:w="11906" w:h="16838"/>
      <w:pgMar w:top="1115" w:right="1440" w:bottom="1440" w:left="1440" w:header="708" w:footer="11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529" w:rsidRDefault="00755529" w:rsidP="00315CD4">
      <w:r>
        <w:separator/>
      </w:r>
    </w:p>
  </w:endnote>
  <w:endnote w:type="continuationSeparator" w:id="0">
    <w:p w:rsidR="00755529" w:rsidRDefault="00755529" w:rsidP="00315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41A" w:rsidRPr="005D541A" w:rsidRDefault="005D541A">
    <w:pPr>
      <w:pStyle w:val="Footer"/>
      <w:rPr>
        <w:sz w:val="28"/>
        <w:szCs w:val="28"/>
      </w:rPr>
    </w:pPr>
    <w:r w:rsidRPr="00B05C68">
      <w:rPr>
        <w:color w:val="A6A6A6" w:themeColor="background1" w:themeShade="A6"/>
        <w:sz w:val="8"/>
        <w:szCs w:val="8"/>
      </w:rPr>
      <w:t xml:space="preserve">Created with E-Lawyering by </w:t>
    </w:r>
    <w:hyperlink r:id="rId1" w:history="1">
      <w:r w:rsidRPr="00B05C68">
        <w:rPr>
          <w:rStyle w:val="Hyperlink"/>
          <w:color w:val="A6A6A6" w:themeColor="background1" w:themeShade="A6"/>
          <w:sz w:val="8"/>
          <w:szCs w:val="8"/>
        </w:rPr>
        <w:t>www.companiesinn.com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529" w:rsidRDefault="00755529" w:rsidP="00315CD4">
      <w:r>
        <w:separator/>
      </w:r>
    </w:p>
  </w:footnote>
  <w:footnote w:type="continuationSeparator" w:id="0">
    <w:p w:rsidR="00755529" w:rsidRDefault="00755529" w:rsidP="00315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5884"/>
    <w:multiLevelType w:val="hybridMultilevel"/>
    <w:tmpl w:val="0A9C4BE8"/>
    <w:lvl w:ilvl="0" w:tplc="57999763">
      <w:start w:val="1"/>
      <w:numFmt w:val="decimal"/>
      <w:lvlText w:val="%1."/>
      <w:lvlJc w:val="left"/>
      <w:pPr>
        <w:ind w:left="720" w:hanging="360"/>
      </w:pPr>
    </w:lvl>
    <w:lvl w:ilvl="1" w:tplc="57999763" w:tentative="1">
      <w:start w:val="1"/>
      <w:numFmt w:val="lowerLetter"/>
      <w:lvlText w:val="%2."/>
      <w:lvlJc w:val="left"/>
      <w:pPr>
        <w:ind w:left="1440" w:hanging="360"/>
      </w:pPr>
    </w:lvl>
    <w:lvl w:ilvl="2" w:tplc="57999763" w:tentative="1">
      <w:start w:val="1"/>
      <w:numFmt w:val="lowerRoman"/>
      <w:lvlText w:val="%3."/>
      <w:lvlJc w:val="right"/>
      <w:pPr>
        <w:ind w:left="2160" w:hanging="180"/>
      </w:pPr>
    </w:lvl>
    <w:lvl w:ilvl="3" w:tplc="57999763" w:tentative="1">
      <w:start w:val="1"/>
      <w:numFmt w:val="decimal"/>
      <w:lvlText w:val="%4."/>
      <w:lvlJc w:val="left"/>
      <w:pPr>
        <w:ind w:left="2880" w:hanging="360"/>
      </w:pPr>
    </w:lvl>
    <w:lvl w:ilvl="4" w:tplc="57999763" w:tentative="1">
      <w:start w:val="1"/>
      <w:numFmt w:val="lowerLetter"/>
      <w:lvlText w:val="%5."/>
      <w:lvlJc w:val="left"/>
      <w:pPr>
        <w:ind w:left="3600" w:hanging="360"/>
      </w:pPr>
    </w:lvl>
    <w:lvl w:ilvl="5" w:tplc="57999763" w:tentative="1">
      <w:start w:val="1"/>
      <w:numFmt w:val="lowerRoman"/>
      <w:lvlText w:val="%6."/>
      <w:lvlJc w:val="right"/>
      <w:pPr>
        <w:ind w:left="4320" w:hanging="180"/>
      </w:pPr>
    </w:lvl>
    <w:lvl w:ilvl="6" w:tplc="57999763" w:tentative="1">
      <w:start w:val="1"/>
      <w:numFmt w:val="decimal"/>
      <w:lvlText w:val="%7."/>
      <w:lvlJc w:val="left"/>
      <w:pPr>
        <w:ind w:left="5040" w:hanging="360"/>
      </w:pPr>
    </w:lvl>
    <w:lvl w:ilvl="7" w:tplc="57999763" w:tentative="1">
      <w:start w:val="1"/>
      <w:numFmt w:val="lowerLetter"/>
      <w:lvlText w:val="%8."/>
      <w:lvlJc w:val="left"/>
      <w:pPr>
        <w:ind w:left="5760" w:hanging="360"/>
      </w:pPr>
    </w:lvl>
    <w:lvl w:ilvl="8" w:tplc="5799976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F7257"/>
    <w:multiLevelType w:val="hybridMultilevel"/>
    <w:tmpl w:val="7B8C48D0"/>
    <w:lvl w:ilvl="0" w:tplc="54719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75A1C"/>
    <w:multiLevelType w:val="hybridMultilevel"/>
    <w:tmpl w:val="6E6A4386"/>
    <w:lvl w:ilvl="0" w:tplc="23956390">
      <w:start w:val="1"/>
      <w:numFmt w:val="decimal"/>
      <w:lvlText w:val="%1."/>
      <w:lvlJc w:val="left"/>
      <w:pPr>
        <w:ind w:left="720" w:hanging="360"/>
      </w:pPr>
    </w:lvl>
    <w:lvl w:ilvl="1" w:tplc="23956390" w:tentative="1">
      <w:start w:val="1"/>
      <w:numFmt w:val="lowerLetter"/>
      <w:lvlText w:val="%2."/>
      <w:lvlJc w:val="left"/>
      <w:pPr>
        <w:ind w:left="1440" w:hanging="360"/>
      </w:pPr>
    </w:lvl>
    <w:lvl w:ilvl="2" w:tplc="23956390" w:tentative="1">
      <w:start w:val="1"/>
      <w:numFmt w:val="lowerRoman"/>
      <w:lvlText w:val="%3."/>
      <w:lvlJc w:val="right"/>
      <w:pPr>
        <w:ind w:left="2160" w:hanging="180"/>
      </w:pPr>
    </w:lvl>
    <w:lvl w:ilvl="3" w:tplc="23956390" w:tentative="1">
      <w:start w:val="1"/>
      <w:numFmt w:val="decimal"/>
      <w:lvlText w:val="%4."/>
      <w:lvlJc w:val="left"/>
      <w:pPr>
        <w:ind w:left="2880" w:hanging="360"/>
      </w:pPr>
    </w:lvl>
    <w:lvl w:ilvl="4" w:tplc="23956390" w:tentative="1">
      <w:start w:val="1"/>
      <w:numFmt w:val="lowerLetter"/>
      <w:lvlText w:val="%5."/>
      <w:lvlJc w:val="left"/>
      <w:pPr>
        <w:ind w:left="3600" w:hanging="360"/>
      </w:pPr>
    </w:lvl>
    <w:lvl w:ilvl="5" w:tplc="23956390" w:tentative="1">
      <w:start w:val="1"/>
      <w:numFmt w:val="lowerRoman"/>
      <w:lvlText w:val="%6."/>
      <w:lvlJc w:val="right"/>
      <w:pPr>
        <w:ind w:left="4320" w:hanging="180"/>
      </w:pPr>
    </w:lvl>
    <w:lvl w:ilvl="6" w:tplc="23956390" w:tentative="1">
      <w:start w:val="1"/>
      <w:numFmt w:val="decimal"/>
      <w:lvlText w:val="%7."/>
      <w:lvlJc w:val="left"/>
      <w:pPr>
        <w:ind w:left="5040" w:hanging="360"/>
      </w:pPr>
    </w:lvl>
    <w:lvl w:ilvl="7" w:tplc="23956390" w:tentative="1">
      <w:start w:val="1"/>
      <w:numFmt w:val="lowerLetter"/>
      <w:lvlText w:val="%8."/>
      <w:lvlJc w:val="left"/>
      <w:pPr>
        <w:ind w:left="5760" w:hanging="360"/>
      </w:pPr>
    </w:lvl>
    <w:lvl w:ilvl="8" w:tplc="2395639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E8"/>
    <w:rsid w:val="00000024"/>
    <w:rsid w:val="00000890"/>
    <w:rsid w:val="000016C9"/>
    <w:rsid w:val="00001BEA"/>
    <w:rsid w:val="00002821"/>
    <w:rsid w:val="00002862"/>
    <w:rsid w:val="0000427E"/>
    <w:rsid w:val="0000504F"/>
    <w:rsid w:val="000054AB"/>
    <w:rsid w:val="000057A5"/>
    <w:rsid w:val="0000634F"/>
    <w:rsid w:val="00007498"/>
    <w:rsid w:val="000075E8"/>
    <w:rsid w:val="00007D89"/>
    <w:rsid w:val="00010BB6"/>
    <w:rsid w:val="00010F6E"/>
    <w:rsid w:val="0001125E"/>
    <w:rsid w:val="00012289"/>
    <w:rsid w:val="00012735"/>
    <w:rsid w:val="00012AC2"/>
    <w:rsid w:val="00013203"/>
    <w:rsid w:val="00013F1F"/>
    <w:rsid w:val="0001490C"/>
    <w:rsid w:val="000154B7"/>
    <w:rsid w:val="00015B2F"/>
    <w:rsid w:val="00017FF2"/>
    <w:rsid w:val="000207CA"/>
    <w:rsid w:val="00022650"/>
    <w:rsid w:val="00022B24"/>
    <w:rsid w:val="00022DDB"/>
    <w:rsid w:val="00024390"/>
    <w:rsid w:val="0002461D"/>
    <w:rsid w:val="00025294"/>
    <w:rsid w:val="00025C21"/>
    <w:rsid w:val="00026009"/>
    <w:rsid w:val="00027617"/>
    <w:rsid w:val="0003042A"/>
    <w:rsid w:val="0003057E"/>
    <w:rsid w:val="0003092F"/>
    <w:rsid w:val="00030DD4"/>
    <w:rsid w:val="00031583"/>
    <w:rsid w:val="00031A35"/>
    <w:rsid w:val="00031ADB"/>
    <w:rsid w:val="00031FC6"/>
    <w:rsid w:val="000323C9"/>
    <w:rsid w:val="00032701"/>
    <w:rsid w:val="00034783"/>
    <w:rsid w:val="0003530D"/>
    <w:rsid w:val="00036342"/>
    <w:rsid w:val="000402E0"/>
    <w:rsid w:val="00040CCB"/>
    <w:rsid w:val="000422D9"/>
    <w:rsid w:val="000422E5"/>
    <w:rsid w:val="00042CB6"/>
    <w:rsid w:val="00043012"/>
    <w:rsid w:val="00043A20"/>
    <w:rsid w:val="00044C7E"/>
    <w:rsid w:val="000466F1"/>
    <w:rsid w:val="00050A3B"/>
    <w:rsid w:val="000512BE"/>
    <w:rsid w:val="00051F2B"/>
    <w:rsid w:val="00051FF1"/>
    <w:rsid w:val="00052D0F"/>
    <w:rsid w:val="00053F73"/>
    <w:rsid w:val="0005479F"/>
    <w:rsid w:val="00054D7C"/>
    <w:rsid w:val="00054DF3"/>
    <w:rsid w:val="000551FE"/>
    <w:rsid w:val="0005555D"/>
    <w:rsid w:val="00055B1B"/>
    <w:rsid w:val="00056390"/>
    <w:rsid w:val="00056A5A"/>
    <w:rsid w:val="00056B62"/>
    <w:rsid w:val="00060121"/>
    <w:rsid w:val="00062D16"/>
    <w:rsid w:val="00063517"/>
    <w:rsid w:val="000635B3"/>
    <w:rsid w:val="000641EE"/>
    <w:rsid w:val="00065002"/>
    <w:rsid w:val="00065342"/>
    <w:rsid w:val="000656E1"/>
    <w:rsid w:val="00065C7A"/>
    <w:rsid w:val="000676D9"/>
    <w:rsid w:val="0007118A"/>
    <w:rsid w:val="0007141C"/>
    <w:rsid w:val="00071FA5"/>
    <w:rsid w:val="000721EC"/>
    <w:rsid w:val="0007333D"/>
    <w:rsid w:val="000737E6"/>
    <w:rsid w:val="00073F7A"/>
    <w:rsid w:val="000759FA"/>
    <w:rsid w:val="00076ABD"/>
    <w:rsid w:val="00076DF0"/>
    <w:rsid w:val="000778E7"/>
    <w:rsid w:val="00080FAB"/>
    <w:rsid w:val="00081B9A"/>
    <w:rsid w:val="00081E12"/>
    <w:rsid w:val="0008384F"/>
    <w:rsid w:val="00083C9C"/>
    <w:rsid w:val="00084648"/>
    <w:rsid w:val="0008589C"/>
    <w:rsid w:val="00085E90"/>
    <w:rsid w:val="00086BAA"/>
    <w:rsid w:val="00087469"/>
    <w:rsid w:val="0009081B"/>
    <w:rsid w:val="000916A1"/>
    <w:rsid w:val="00091B30"/>
    <w:rsid w:val="00091F79"/>
    <w:rsid w:val="00092927"/>
    <w:rsid w:val="00094630"/>
    <w:rsid w:val="00094F29"/>
    <w:rsid w:val="0009534F"/>
    <w:rsid w:val="00095C30"/>
    <w:rsid w:val="00096813"/>
    <w:rsid w:val="00097006"/>
    <w:rsid w:val="00097319"/>
    <w:rsid w:val="000973D0"/>
    <w:rsid w:val="000975C7"/>
    <w:rsid w:val="00097E81"/>
    <w:rsid w:val="000A03B3"/>
    <w:rsid w:val="000A2671"/>
    <w:rsid w:val="000A2F26"/>
    <w:rsid w:val="000A3028"/>
    <w:rsid w:val="000A3462"/>
    <w:rsid w:val="000A374A"/>
    <w:rsid w:val="000A4BAC"/>
    <w:rsid w:val="000A5458"/>
    <w:rsid w:val="000A5702"/>
    <w:rsid w:val="000A57D8"/>
    <w:rsid w:val="000A580D"/>
    <w:rsid w:val="000A63EE"/>
    <w:rsid w:val="000A6418"/>
    <w:rsid w:val="000A7203"/>
    <w:rsid w:val="000B0EC7"/>
    <w:rsid w:val="000B29A1"/>
    <w:rsid w:val="000B2FE3"/>
    <w:rsid w:val="000B3CF7"/>
    <w:rsid w:val="000B4524"/>
    <w:rsid w:val="000B49AE"/>
    <w:rsid w:val="000B4B0E"/>
    <w:rsid w:val="000B4CEF"/>
    <w:rsid w:val="000B4E0B"/>
    <w:rsid w:val="000B5970"/>
    <w:rsid w:val="000B66D7"/>
    <w:rsid w:val="000B6E5F"/>
    <w:rsid w:val="000B7947"/>
    <w:rsid w:val="000C0F55"/>
    <w:rsid w:val="000C149C"/>
    <w:rsid w:val="000C19EB"/>
    <w:rsid w:val="000C1C51"/>
    <w:rsid w:val="000C1EE2"/>
    <w:rsid w:val="000C2054"/>
    <w:rsid w:val="000C2833"/>
    <w:rsid w:val="000C2C2A"/>
    <w:rsid w:val="000C320B"/>
    <w:rsid w:val="000C383F"/>
    <w:rsid w:val="000C4446"/>
    <w:rsid w:val="000C47B4"/>
    <w:rsid w:val="000C5E76"/>
    <w:rsid w:val="000C6390"/>
    <w:rsid w:val="000C63A3"/>
    <w:rsid w:val="000C6C11"/>
    <w:rsid w:val="000C7819"/>
    <w:rsid w:val="000C7C3C"/>
    <w:rsid w:val="000D03D1"/>
    <w:rsid w:val="000D16BB"/>
    <w:rsid w:val="000D1938"/>
    <w:rsid w:val="000D19D9"/>
    <w:rsid w:val="000D2719"/>
    <w:rsid w:val="000D2AD3"/>
    <w:rsid w:val="000D2DAF"/>
    <w:rsid w:val="000D3C0D"/>
    <w:rsid w:val="000D4951"/>
    <w:rsid w:val="000D5236"/>
    <w:rsid w:val="000D697D"/>
    <w:rsid w:val="000D6F50"/>
    <w:rsid w:val="000D6FFF"/>
    <w:rsid w:val="000D7750"/>
    <w:rsid w:val="000D79B4"/>
    <w:rsid w:val="000D7ECB"/>
    <w:rsid w:val="000E1910"/>
    <w:rsid w:val="000E1C29"/>
    <w:rsid w:val="000E1D0B"/>
    <w:rsid w:val="000E2A90"/>
    <w:rsid w:val="000E2B8F"/>
    <w:rsid w:val="000E2C2A"/>
    <w:rsid w:val="000E4195"/>
    <w:rsid w:val="000E46B9"/>
    <w:rsid w:val="000E4CBB"/>
    <w:rsid w:val="000E5389"/>
    <w:rsid w:val="000E65EA"/>
    <w:rsid w:val="000F01F3"/>
    <w:rsid w:val="000F223F"/>
    <w:rsid w:val="000F445F"/>
    <w:rsid w:val="000F44D9"/>
    <w:rsid w:val="000F4726"/>
    <w:rsid w:val="000F4EF2"/>
    <w:rsid w:val="000F59BC"/>
    <w:rsid w:val="000F5D37"/>
    <w:rsid w:val="000F5EB0"/>
    <w:rsid w:val="000F7268"/>
    <w:rsid w:val="000F7BAF"/>
    <w:rsid w:val="000F7CFE"/>
    <w:rsid w:val="001002BF"/>
    <w:rsid w:val="001003F0"/>
    <w:rsid w:val="00100E20"/>
    <w:rsid w:val="00101136"/>
    <w:rsid w:val="00101FE9"/>
    <w:rsid w:val="001023DD"/>
    <w:rsid w:val="0010348A"/>
    <w:rsid w:val="00103658"/>
    <w:rsid w:val="00103D56"/>
    <w:rsid w:val="0010423A"/>
    <w:rsid w:val="001045F0"/>
    <w:rsid w:val="00104FC6"/>
    <w:rsid w:val="001054DE"/>
    <w:rsid w:val="001055A0"/>
    <w:rsid w:val="00106257"/>
    <w:rsid w:val="00106DFF"/>
    <w:rsid w:val="001106D9"/>
    <w:rsid w:val="00110B22"/>
    <w:rsid w:val="00110B9C"/>
    <w:rsid w:val="00110D6A"/>
    <w:rsid w:val="00112414"/>
    <w:rsid w:val="001131C7"/>
    <w:rsid w:val="001146FE"/>
    <w:rsid w:val="00114BE0"/>
    <w:rsid w:val="00116201"/>
    <w:rsid w:val="00116F40"/>
    <w:rsid w:val="0011781C"/>
    <w:rsid w:val="00117F75"/>
    <w:rsid w:val="00120043"/>
    <w:rsid w:val="001207B1"/>
    <w:rsid w:val="001211E4"/>
    <w:rsid w:val="00121F52"/>
    <w:rsid w:val="0012254F"/>
    <w:rsid w:val="00123166"/>
    <w:rsid w:val="0012397A"/>
    <w:rsid w:val="00123F70"/>
    <w:rsid w:val="0012457D"/>
    <w:rsid w:val="00124956"/>
    <w:rsid w:val="00124B24"/>
    <w:rsid w:val="001253A5"/>
    <w:rsid w:val="00126E4C"/>
    <w:rsid w:val="001278D1"/>
    <w:rsid w:val="00130517"/>
    <w:rsid w:val="0013067A"/>
    <w:rsid w:val="001314D1"/>
    <w:rsid w:val="00131D0C"/>
    <w:rsid w:val="0013209D"/>
    <w:rsid w:val="00133904"/>
    <w:rsid w:val="00133DE7"/>
    <w:rsid w:val="00134009"/>
    <w:rsid w:val="00134312"/>
    <w:rsid w:val="0013436F"/>
    <w:rsid w:val="00134E30"/>
    <w:rsid w:val="0013604E"/>
    <w:rsid w:val="00136353"/>
    <w:rsid w:val="0013651C"/>
    <w:rsid w:val="001369A6"/>
    <w:rsid w:val="001374B6"/>
    <w:rsid w:val="00137BD8"/>
    <w:rsid w:val="001412A3"/>
    <w:rsid w:val="001425A6"/>
    <w:rsid w:val="00142605"/>
    <w:rsid w:val="001427EA"/>
    <w:rsid w:val="00143058"/>
    <w:rsid w:val="001436FE"/>
    <w:rsid w:val="001440EF"/>
    <w:rsid w:val="001444E0"/>
    <w:rsid w:val="0014713A"/>
    <w:rsid w:val="00150073"/>
    <w:rsid w:val="001500B4"/>
    <w:rsid w:val="001504D1"/>
    <w:rsid w:val="00150839"/>
    <w:rsid w:val="001508CF"/>
    <w:rsid w:val="00150C75"/>
    <w:rsid w:val="001519A7"/>
    <w:rsid w:val="00152167"/>
    <w:rsid w:val="0015228C"/>
    <w:rsid w:val="00153380"/>
    <w:rsid w:val="001537EE"/>
    <w:rsid w:val="001555D0"/>
    <w:rsid w:val="00155C51"/>
    <w:rsid w:val="00156162"/>
    <w:rsid w:val="001569F0"/>
    <w:rsid w:val="00156AE0"/>
    <w:rsid w:val="0015757A"/>
    <w:rsid w:val="0016006D"/>
    <w:rsid w:val="00160892"/>
    <w:rsid w:val="0016267D"/>
    <w:rsid w:val="00162EF1"/>
    <w:rsid w:val="00164417"/>
    <w:rsid w:val="001669BD"/>
    <w:rsid w:val="00166BFB"/>
    <w:rsid w:val="00167809"/>
    <w:rsid w:val="0016784E"/>
    <w:rsid w:val="00167C31"/>
    <w:rsid w:val="00167DF2"/>
    <w:rsid w:val="001713F6"/>
    <w:rsid w:val="0017160E"/>
    <w:rsid w:val="00172D06"/>
    <w:rsid w:val="00173B21"/>
    <w:rsid w:val="00175296"/>
    <w:rsid w:val="001759CC"/>
    <w:rsid w:val="00175C7B"/>
    <w:rsid w:val="00175E95"/>
    <w:rsid w:val="0017689C"/>
    <w:rsid w:val="00176AAD"/>
    <w:rsid w:val="00176DE9"/>
    <w:rsid w:val="00176EE7"/>
    <w:rsid w:val="00177243"/>
    <w:rsid w:val="00177AA1"/>
    <w:rsid w:val="00181A44"/>
    <w:rsid w:val="00182E35"/>
    <w:rsid w:val="00182EA7"/>
    <w:rsid w:val="00183718"/>
    <w:rsid w:val="00183B34"/>
    <w:rsid w:val="001842B3"/>
    <w:rsid w:val="00184CC3"/>
    <w:rsid w:val="00184FDA"/>
    <w:rsid w:val="00185C72"/>
    <w:rsid w:val="00185FCB"/>
    <w:rsid w:val="0018600E"/>
    <w:rsid w:val="00186633"/>
    <w:rsid w:val="0019007C"/>
    <w:rsid w:val="0019045F"/>
    <w:rsid w:val="0019166D"/>
    <w:rsid w:val="00191838"/>
    <w:rsid w:val="0019199C"/>
    <w:rsid w:val="00191E39"/>
    <w:rsid w:val="001925EF"/>
    <w:rsid w:val="00196022"/>
    <w:rsid w:val="00196513"/>
    <w:rsid w:val="00197B32"/>
    <w:rsid w:val="001A0622"/>
    <w:rsid w:val="001A112C"/>
    <w:rsid w:val="001A317A"/>
    <w:rsid w:val="001A397E"/>
    <w:rsid w:val="001A3A09"/>
    <w:rsid w:val="001A6546"/>
    <w:rsid w:val="001B0A01"/>
    <w:rsid w:val="001B0F0B"/>
    <w:rsid w:val="001B1469"/>
    <w:rsid w:val="001B20CF"/>
    <w:rsid w:val="001B2EBB"/>
    <w:rsid w:val="001B38D4"/>
    <w:rsid w:val="001B3FE1"/>
    <w:rsid w:val="001B41FA"/>
    <w:rsid w:val="001B5D5D"/>
    <w:rsid w:val="001B5F67"/>
    <w:rsid w:val="001B741E"/>
    <w:rsid w:val="001C017A"/>
    <w:rsid w:val="001C1160"/>
    <w:rsid w:val="001C14DE"/>
    <w:rsid w:val="001C295D"/>
    <w:rsid w:val="001C3719"/>
    <w:rsid w:val="001C384E"/>
    <w:rsid w:val="001C41A5"/>
    <w:rsid w:val="001C4EBF"/>
    <w:rsid w:val="001C5382"/>
    <w:rsid w:val="001C5383"/>
    <w:rsid w:val="001C6140"/>
    <w:rsid w:val="001C6177"/>
    <w:rsid w:val="001C669A"/>
    <w:rsid w:val="001C671D"/>
    <w:rsid w:val="001C6B56"/>
    <w:rsid w:val="001C7816"/>
    <w:rsid w:val="001D0058"/>
    <w:rsid w:val="001D02B0"/>
    <w:rsid w:val="001D1FFE"/>
    <w:rsid w:val="001D3375"/>
    <w:rsid w:val="001D3A74"/>
    <w:rsid w:val="001D3CD9"/>
    <w:rsid w:val="001D44EE"/>
    <w:rsid w:val="001D4FAA"/>
    <w:rsid w:val="001D5129"/>
    <w:rsid w:val="001D5833"/>
    <w:rsid w:val="001D5E42"/>
    <w:rsid w:val="001D6BD3"/>
    <w:rsid w:val="001E1C34"/>
    <w:rsid w:val="001E2454"/>
    <w:rsid w:val="001E2A2B"/>
    <w:rsid w:val="001E2A6F"/>
    <w:rsid w:val="001E33CD"/>
    <w:rsid w:val="001E3D33"/>
    <w:rsid w:val="001E675F"/>
    <w:rsid w:val="001E77BE"/>
    <w:rsid w:val="001F033D"/>
    <w:rsid w:val="001F1A65"/>
    <w:rsid w:val="001F1DF5"/>
    <w:rsid w:val="001F21EE"/>
    <w:rsid w:val="001F2515"/>
    <w:rsid w:val="001F3B21"/>
    <w:rsid w:val="001F579F"/>
    <w:rsid w:val="001F78FE"/>
    <w:rsid w:val="001F7D7B"/>
    <w:rsid w:val="002006BC"/>
    <w:rsid w:val="00201773"/>
    <w:rsid w:val="00201875"/>
    <w:rsid w:val="00203202"/>
    <w:rsid w:val="00203EE7"/>
    <w:rsid w:val="00203EFA"/>
    <w:rsid w:val="00203FCB"/>
    <w:rsid w:val="00204990"/>
    <w:rsid w:val="00204C00"/>
    <w:rsid w:val="00205ADE"/>
    <w:rsid w:val="002076CD"/>
    <w:rsid w:val="0020787F"/>
    <w:rsid w:val="00207A16"/>
    <w:rsid w:val="00207F53"/>
    <w:rsid w:val="00210EB6"/>
    <w:rsid w:val="002114E0"/>
    <w:rsid w:val="00212FD5"/>
    <w:rsid w:val="00213F80"/>
    <w:rsid w:val="002142C8"/>
    <w:rsid w:val="00215466"/>
    <w:rsid w:val="00216D9D"/>
    <w:rsid w:val="00217E17"/>
    <w:rsid w:val="002201B3"/>
    <w:rsid w:val="002206F0"/>
    <w:rsid w:val="002206FF"/>
    <w:rsid w:val="00222061"/>
    <w:rsid w:val="00222401"/>
    <w:rsid w:val="002229D7"/>
    <w:rsid w:val="002240D8"/>
    <w:rsid w:val="00224FE9"/>
    <w:rsid w:val="00226554"/>
    <w:rsid w:val="00226F70"/>
    <w:rsid w:val="00227430"/>
    <w:rsid w:val="00227F38"/>
    <w:rsid w:val="00230D04"/>
    <w:rsid w:val="00230E2F"/>
    <w:rsid w:val="00230EA8"/>
    <w:rsid w:val="00232DFE"/>
    <w:rsid w:val="00232E33"/>
    <w:rsid w:val="00233A73"/>
    <w:rsid w:val="00233C80"/>
    <w:rsid w:val="00234735"/>
    <w:rsid w:val="002354E7"/>
    <w:rsid w:val="00237D3A"/>
    <w:rsid w:val="00241330"/>
    <w:rsid w:val="00242BE3"/>
    <w:rsid w:val="00243C7D"/>
    <w:rsid w:val="00244FDC"/>
    <w:rsid w:val="00245C2E"/>
    <w:rsid w:val="00246031"/>
    <w:rsid w:val="00246052"/>
    <w:rsid w:val="0024608B"/>
    <w:rsid w:val="00246834"/>
    <w:rsid w:val="00247004"/>
    <w:rsid w:val="00254415"/>
    <w:rsid w:val="00256692"/>
    <w:rsid w:val="00256A27"/>
    <w:rsid w:val="00257E84"/>
    <w:rsid w:val="00257F0F"/>
    <w:rsid w:val="00261E5A"/>
    <w:rsid w:val="00264C94"/>
    <w:rsid w:val="00265B0E"/>
    <w:rsid w:val="00265BED"/>
    <w:rsid w:val="00265D14"/>
    <w:rsid w:val="00266DE3"/>
    <w:rsid w:val="00267A14"/>
    <w:rsid w:val="0027288C"/>
    <w:rsid w:val="00274DA5"/>
    <w:rsid w:val="002751FF"/>
    <w:rsid w:val="00275BDC"/>
    <w:rsid w:val="00276714"/>
    <w:rsid w:val="00276840"/>
    <w:rsid w:val="002779DC"/>
    <w:rsid w:val="00281C64"/>
    <w:rsid w:val="00281E3E"/>
    <w:rsid w:val="00283207"/>
    <w:rsid w:val="002833BF"/>
    <w:rsid w:val="002840A2"/>
    <w:rsid w:val="00285369"/>
    <w:rsid w:val="002859DE"/>
    <w:rsid w:val="00285C5F"/>
    <w:rsid w:val="00285D91"/>
    <w:rsid w:val="00287F60"/>
    <w:rsid w:val="00290054"/>
    <w:rsid w:val="00290069"/>
    <w:rsid w:val="00290B30"/>
    <w:rsid w:val="0029127D"/>
    <w:rsid w:val="00291B5F"/>
    <w:rsid w:val="0029250A"/>
    <w:rsid w:val="00293729"/>
    <w:rsid w:val="0029446D"/>
    <w:rsid w:val="00294EF7"/>
    <w:rsid w:val="002958C3"/>
    <w:rsid w:val="00295ECD"/>
    <w:rsid w:val="00296C04"/>
    <w:rsid w:val="00296C28"/>
    <w:rsid w:val="0029760E"/>
    <w:rsid w:val="002A0253"/>
    <w:rsid w:val="002A0E0E"/>
    <w:rsid w:val="002A153F"/>
    <w:rsid w:val="002A16CE"/>
    <w:rsid w:val="002A1CE9"/>
    <w:rsid w:val="002A3826"/>
    <w:rsid w:val="002A38E9"/>
    <w:rsid w:val="002A45A9"/>
    <w:rsid w:val="002A4831"/>
    <w:rsid w:val="002A5674"/>
    <w:rsid w:val="002A5B25"/>
    <w:rsid w:val="002A61CB"/>
    <w:rsid w:val="002A6D14"/>
    <w:rsid w:val="002A7C8F"/>
    <w:rsid w:val="002A7FF2"/>
    <w:rsid w:val="002B0730"/>
    <w:rsid w:val="002B1414"/>
    <w:rsid w:val="002B1742"/>
    <w:rsid w:val="002B3526"/>
    <w:rsid w:val="002B3CC8"/>
    <w:rsid w:val="002B3F8E"/>
    <w:rsid w:val="002B43B4"/>
    <w:rsid w:val="002B454D"/>
    <w:rsid w:val="002B4EB8"/>
    <w:rsid w:val="002B5756"/>
    <w:rsid w:val="002B5CC1"/>
    <w:rsid w:val="002B6710"/>
    <w:rsid w:val="002B6A0A"/>
    <w:rsid w:val="002B6B59"/>
    <w:rsid w:val="002B78F7"/>
    <w:rsid w:val="002C0B8A"/>
    <w:rsid w:val="002C1B3F"/>
    <w:rsid w:val="002C1F4A"/>
    <w:rsid w:val="002C2993"/>
    <w:rsid w:val="002C3ADA"/>
    <w:rsid w:val="002C483C"/>
    <w:rsid w:val="002C5397"/>
    <w:rsid w:val="002C5C85"/>
    <w:rsid w:val="002C6CA8"/>
    <w:rsid w:val="002C7AE6"/>
    <w:rsid w:val="002D0D1D"/>
    <w:rsid w:val="002D0E96"/>
    <w:rsid w:val="002D0FB7"/>
    <w:rsid w:val="002D2B73"/>
    <w:rsid w:val="002D2D55"/>
    <w:rsid w:val="002D325B"/>
    <w:rsid w:val="002D35F9"/>
    <w:rsid w:val="002D4B5D"/>
    <w:rsid w:val="002D6ECE"/>
    <w:rsid w:val="002D727A"/>
    <w:rsid w:val="002D74F3"/>
    <w:rsid w:val="002D7539"/>
    <w:rsid w:val="002D7DD7"/>
    <w:rsid w:val="002E04CE"/>
    <w:rsid w:val="002E1861"/>
    <w:rsid w:val="002E246C"/>
    <w:rsid w:val="002E30B3"/>
    <w:rsid w:val="002E33D9"/>
    <w:rsid w:val="002E3FD8"/>
    <w:rsid w:val="002E42AC"/>
    <w:rsid w:val="002E47F7"/>
    <w:rsid w:val="002E55AB"/>
    <w:rsid w:val="002E67E7"/>
    <w:rsid w:val="002E74F9"/>
    <w:rsid w:val="002E7DF7"/>
    <w:rsid w:val="002F022C"/>
    <w:rsid w:val="002F0612"/>
    <w:rsid w:val="002F1D1E"/>
    <w:rsid w:val="002F1F24"/>
    <w:rsid w:val="002F2A6D"/>
    <w:rsid w:val="002F3019"/>
    <w:rsid w:val="002F3B16"/>
    <w:rsid w:val="002F3CB4"/>
    <w:rsid w:val="002F4497"/>
    <w:rsid w:val="002F6559"/>
    <w:rsid w:val="002F6EAC"/>
    <w:rsid w:val="002F719F"/>
    <w:rsid w:val="002F76DD"/>
    <w:rsid w:val="002F774C"/>
    <w:rsid w:val="002F7A74"/>
    <w:rsid w:val="002F7CB8"/>
    <w:rsid w:val="00300106"/>
    <w:rsid w:val="003001EB"/>
    <w:rsid w:val="003002DF"/>
    <w:rsid w:val="00300683"/>
    <w:rsid w:val="00300867"/>
    <w:rsid w:val="00300D96"/>
    <w:rsid w:val="00301770"/>
    <w:rsid w:val="00302990"/>
    <w:rsid w:val="00302EA0"/>
    <w:rsid w:val="003034EA"/>
    <w:rsid w:val="0030458B"/>
    <w:rsid w:val="00305627"/>
    <w:rsid w:val="00305B5D"/>
    <w:rsid w:val="00305C65"/>
    <w:rsid w:val="00306DD3"/>
    <w:rsid w:val="003100D0"/>
    <w:rsid w:val="003105AD"/>
    <w:rsid w:val="003128ED"/>
    <w:rsid w:val="00313118"/>
    <w:rsid w:val="003135B0"/>
    <w:rsid w:val="003139FE"/>
    <w:rsid w:val="00313BE3"/>
    <w:rsid w:val="00313C93"/>
    <w:rsid w:val="00314A0F"/>
    <w:rsid w:val="00314DF1"/>
    <w:rsid w:val="0031508F"/>
    <w:rsid w:val="00315CD4"/>
    <w:rsid w:val="00315ECC"/>
    <w:rsid w:val="0031620E"/>
    <w:rsid w:val="003169C3"/>
    <w:rsid w:val="00320F85"/>
    <w:rsid w:val="003214FA"/>
    <w:rsid w:val="003217F6"/>
    <w:rsid w:val="0032188C"/>
    <w:rsid w:val="00321D35"/>
    <w:rsid w:val="00321F56"/>
    <w:rsid w:val="003228C3"/>
    <w:rsid w:val="0032428E"/>
    <w:rsid w:val="00326616"/>
    <w:rsid w:val="00326DC6"/>
    <w:rsid w:val="0033115F"/>
    <w:rsid w:val="003314ED"/>
    <w:rsid w:val="003317C0"/>
    <w:rsid w:val="00331A47"/>
    <w:rsid w:val="00332227"/>
    <w:rsid w:val="0033251C"/>
    <w:rsid w:val="0033294E"/>
    <w:rsid w:val="00332A9A"/>
    <w:rsid w:val="00332F19"/>
    <w:rsid w:val="003331BB"/>
    <w:rsid w:val="00333FE1"/>
    <w:rsid w:val="00334279"/>
    <w:rsid w:val="00334AE6"/>
    <w:rsid w:val="00334DD1"/>
    <w:rsid w:val="00335FB6"/>
    <w:rsid w:val="0033693A"/>
    <w:rsid w:val="003378E3"/>
    <w:rsid w:val="00337C58"/>
    <w:rsid w:val="00340223"/>
    <w:rsid w:val="00340298"/>
    <w:rsid w:val="00340CA5"/>
    <w:rsid w:val="003413EA"/>
    <w:rsid w:val="00341D2A"/>
    <w:rsid w:val="0034238B"/>
    <w:rsid w:val="00342E29"/>
    <w:rsid w:val="00342EED"/>
    <w:rsid w:val="0034334B"/>
    <w:rsid w:val="00343AB3"/>
    <w:rsid w:val="00343B62"/>
    <w:rsid w:val="00343D34"/>
    <w:rsid w:val="003452B6"/>
    <w:rsid w:val="0034534A"/>
    <w:rsid w:val="00345955"/>
    <w:rsid w:val="00345D83"/>
    <w:rsid w:val="0034728F"/>
    <w:rsid w:val="00350487"/>
    <w:rsid w:val="00351664"/>
    <w:rsid w:val="00354EDE"/>
    <w:rsid w:val="00355D8B"/>
    <w:rsid w:val="00356208"/>
    <w:rsid w:val="00356EC1"/>
    <w:rsid w:val="00357467"/>
    <w:rsid w:val="003604A8"/>
    <w:rsid w:val="003605EE"/>
    <w:rsid w:val="00360B1A"/>
    <w:rsid w:val="00361E0C"/>
    <w:rsid w:val="003621D2"/>
    <w:rsid w:val="003629E4"/>
    <w:rsid w:val="00362CE6"/>
    <w:rsid w:val="003630EF"/>
    <w:rsid w:val="003638BE"/>
    <w:rsid w:val="00363E02"/>
    <w:rsid w:val="003641DB"/>
    <w:rsid w:val="00364AC6"/>
    <w:rsid w:val="00364D06"/>
    <w:rsid w:val="00365F77"/>
    <w:rsid w:val="00366A82"/>
    <w:rsid w:val="00367136"/>
    <w:rsid w:val="00371B84"/>
    <w:rsid w:val="00372998"/>
    <w:rsid w:val="00376651"/>
    <w:rsid w:val="003766D3"/>
    <w:rsid w:val="003771DC"/>
    <w:rsid w:val="00377A35"/>
    <w:rsid w:val="003801AF"/>
    <w:rsid w:val="00380444"/>
    <w:rsid w:val="003806B4"/>
    <w:rsid w:val="00380974"/>
    <w:rsid w:val="0038154F"/>
    <w:rsid w:val="00381C1B"/>
    <w:rsid w:val="00383AE7"/>
    <w:rsid w:val="00383C40"/>
    <w:rsid w:val="00385341"/>
    <w:rsid w:val="0038580C"/>
    <w:rsid w:val="00385E02"/>
    <w:rsid w:val="00386427"/>
    <w:rsid w:val="00386467"/>
    <w:rsid w:val="00386969"/>
    <w:rsid w:val="00386DF4"/>
    <w:rsid w:val="00387141"/>
    <w:rsid w:val="00387176"/>
    <w:rsid w:val="00387647"/>
    <w:rsid w:val="0038772F"/>
    <w:rsid w:val="00387AB9"/>
    <w:rsid w:val="00387EEA"/>
    <w:rsid w:val="003905F9"/>
    <w:rsid w:val="0039109A"/>
    <w:rsid w:val="0039136D"/>
    <w:rsid w:val="003916BC"/>
    <w:rsid w:val="00391B85"/>
    <w:rsid w:val="00392EE3"/>
    <w:rsid w:val="00393314"/>
    <w:rsid w:val="00394037"/>
    <w:rsid w:val="003955E0"/>
    <w:rsid w:val="00395FFF"/>
    <w:rsid w:val="00396F54"/>
    <w:rsid w:val="00397354"/>
    <w:rsid w:val="00397D2A"/>
    <w:rsid w:val="003A03AB"/>
    <w:rsid w:val="003A048E"/>
    <w:rsid w:val="003A1BAE"/>
    <w:rsid w:val="003A1D25"/>
    <w:rsid w:val="003A2809"/>
    <w:rsid w:val="003A2A50"/>
    <w:rsid w:val="003A2C85"/>
    <w:rsid w:val="003A32F0"/>
    <w:rsid w:val="003A39A5"/>
    <w:rsid w:val="003A3B22"/>
    <w:rsid w:val="003A4338"/>
    <w:rsid w:val="003A45F3"/>
    <w:rsid w:val="003A4A27"/>
    <w:rsid w:val="003A5678"/>
    <w:rsid w:val="003A5783"/>
    <w:rsid w:val="003A654B"/>
    <w:rsid w:val="003A74C1"/>
    <w:rsid w:val="003A75CC"/>
    <w:rsid w:val="003A793B"/>
    <w:rsid w:val="003A7DA5"/>
    <w:rsid w:val="003B072C"/>
    <w:rsid w:val="003B15A1"/>
    <w:rsid w:val="003B1C62"/>
    <w:rsid w:val="003B3CBA"/>
    <w:rsid w:val="003B40F4"/>
    <w:rsid w:val="003B48BD"/>
    <w:rsid w:val="003B49F0"/>
    <w:rsid w:val="003B52E1"/>
    <w:rsid w:val="003B6736"/>
    <w:rsid w:val="003B702A"/>
    <w:rsid w:val="003B71DC"/>
    <w:rsid w:val="003B7449"/>
    <w:rsid w:val="003B7649"/>
    <w:rsid w:val="003B7776"/>
    <w:rsid w:val="003C12B8"/>
    <w:rsid w:val="003C1631"/>
    <w:rsid w:val="003C1DEB"/>
    <w:rsid w:val="003C2615"/>
    <w:rsid w:val="003C263D"/>
    <w:rsid w:val="003C279B"/>
    <w:rsid w:val="003C33CC"/>
    <w:rsid w:val="003C3BE6"/>
    <w:rsid w:val="003C3C5D"/>
    <w:rsid w:val="003C459E"/>
    <w:rsid w:val="003C47E6"/>
    <w:rsid w:val="003C4CF4"/>
    <w:rsid w:val="003C6C22"/>
    <w:rsid w:val="003C731C"/>
    <w:rsid w:val="003C773B"/>
    <w:rsid w:val="003D0616"/>
    <w:rsid w:val="003D17EB"/>
    <w:rsid w:val="003D1BBB"/>
    <w:rsid w:val="003D1CC2"/>
    <w:rsid w:val="003D2384"/>
    <w:rsid w:val="003D2DDF"/>
    <w:rsid w:val="003D30DA"/>
    <w:rsid w:val="003D4544"/>
    <w:rsid w:val="003D4FCD"/>
    <w:rsid w:val="003D51A5"/>
    <w:rsid w:val="003D6E88"/>
    <w:rsid w:val="003D74C1"/>
    <w:rsid w:val="003E00CC"/>
    <w:rsid w:val="003E1088"/>
    <w:rsid w:val="003E16B1"/>
    <w:rsid w:val="003E1E77"/>
    <w:rsid w:val="003E2A26"/>
    <w:rsid w:val="003E2DD7"/>
    <w:rsid w:val="003E34D5"/>
    <w:rsid w:val="003E3C48"/>
    <w:rsid w:val="003E4437"/>
    <w:rsid w:val="003E5012"/>
    <w:rsid w:val="003E55FD"/>
    <w:rsid w:val="003E66FE"/>
    <w:rsid w:val="003E6B2A"/>
    <w:rsid w:val="003F080E"/>
    <w:rsid w:val="003F15C5"/>
    <w:rsid w:val="003F16C4"/>
    <w:rsid w:val="003F1C11"/>
    <w:rsid w:val="003F29D5"/>
    <w:rsid w:val="003F2AD7"/>
    <w:rsid w:val="003F2E24"/>
    <w:rsid w:val="003F44BC"/>
    <w:rsid w:val="003F5295"/>
    <w:rsid w:val="003F6278"/>
    <w:rsid w:val="003F679F"/>
    <w:rsid w:val="003F6AC8"/>
    <w:rsid w:val="003F6EA1"/>
    <w:rsid w:val="003F7431"/>
    <w:rsid w:val="003F7489"/>
    <w:rsid w:val="003F74E3"/>
    <w:rsid w:val="003F7AD6"/>
    <w:rsid w:val="003F7D4B"/>
    <w:rsid w:val="003F7EA9"/>
    <w:rsid w:val="003F7F9F"/>
    <w:rsid w:val="00400AFE"/>
    <w:rsid w:val="00401BED"/>
    <w:rsid w:val="00402CDC"/>
    <w:rsid w:val="00403185"/>
    <w:rsid w:val="00403B2E"/>
    <w:rsid w:val="0040520A"/>
    <w:rsid w:val="004056A0"/>
    <w:rsid w:val="004063D8"/>
    <w:rsid w:val="00406CCF"/>
    <w:rsid w:val="00407BE3"/>
    <w:rsid w:val="004109EB"/>
    <w:rsid w:val="00410E92"/>
    <w:rsid w:val="0041170D"/>
    <w:rsid w:val="0041199D"/>
    <w:rsid w:val="004122E4"/>
    <w:rsid w:val="00412F2A"/>
    <w:rsid w:val="00413D0D"/>
    <w:rsid w:val="00414683"/>
    <w:rsid w:val="004150C7"/>
    <w:rsid w:val="004153BA"/>
    <w:rsid w:val="0041592F"/>
    <w:rsid w:val="00416DB5"/>
    <w:rsid w:val="004178ED"/>
    <w:rsid w:val="00417A56"/>
    <w:rsid w:val="00417B0D"/>
    <w:rsid w:val="004208CB"/>
    <w:rsid w:val="00420DD9"/>
    <w:rsid w:val="00421315"/>
    <w:rsid w:val="00422194"/>
    <w:rsid w:val="004231F2"/>
    <w:rsid w:val="00424707"/>
    <w:rsid w:val="00424AD9"/>
    <w:rsid w:val="00424DAE"/>
    <w:rsid w:val="00425317"/>
    <w:rsid w:val="004257C4"/>
    <w:rsid w:val="00426C71"/>
    <w:rsid w:val="0043119C"/>
    <w:rsid w:val="00431380"/>
    <w:rsid w:val="00431394"/>
    <w:rsid w:val="00431BCD"/>
    <w:rsid w:val="004326B2"/>
    <w:rsid w:val="00432EDF"/>
    <w:rsid w:val="00432F2C"/>
    <w:rsid w:val="00433586"/>
    <w:rsid w:val="00433B26"/>
    <w:rsid w:val="00434EA0"/>
    <w:rsid w:val="0043548D"/>
    <w:rsid w:val="0043696A"/>
    <w:rsid w:val="00436CA5"/>
    <w:rsid w:val="00437575"/>
    <w:rsid w:val="004408AE"/>
    <w:rsid w:val="00441052"/>
    <w:rsid w:val="00441F6C"/>
    <w:rsid w:val="004427D9"/>
    <w:rsid w:val="00442D47"/>
    <w:rsid w:val="00444C49"/>
    <w:rsid w:val="0044506F"/>
    <w:rsid w:val="00445BDA"/>
    <w:rsid w:val="004472C4"/>
    <w:rsid w:val="004500D3"/>
    <w:rsid w:val="00450829"/>
    <w:rsid w:val="00450B47"/>
    <w:rsid w:val="00450B8E"/>
    <w:rsid w:val="00451073"/>
    <w:rsid w:val="00451730"/>
    <w:rsid w:val="004517D0"/>
    <w:rsid w:val="004518D6"/>
    <w:rsid w:val="00451A15"/>
    <w:rsid w:val="004532CA"/>
    <w:rsid w:val="00454DD3"/>
    <w:rsid w:val="00456730"/>
    <w:rsid w:val="004567B6"/>
    <w:rsid w:val="004600B5"/>
    <w:rsid w:val="00460597"/>
    <w:rsid w:val="004606BD"/>
    <w:rsid w:val="004613B1"/>
    <w:rsid w:val="00463E1A"/>
    <w:rsid w:val="00464F31"/>
    <w:rsid w:val="004668AA"/>
    <w:rsid w:val="00467BA4"/>
    <w:rsid w:val="0047010D"/>
    <w:rsid w:val="0047123D"/>
    <w:rsid w:val="00471A21"/>
    <w:rsid w:val="00472433"/>
    <w:rsid w:val="00472D8E"/>
    <w:rsid w:val="0047411C"/>
    <w:rsid w:val="0047481C"/>
    <w:rsid w:val="004762F2"/>
    <w:rsid w:val="00476B17"/>
    <w:rsid w:val="00477995"/>
    <w:rsid w:val="00480C08"/>
    <w:rsid w:val="00480D5A"/>
    <w:rsid w:val="00480E5A"/>
    <w:rsid w:val="0048116A"/>
    <w:rsid w:val="00481227"/>
    <w:rsid w:val="004815ED"/>
    <w:rsid w:val="00482844"/>
    <w:rsid w:val="004833EC"/>
    <w:rsid w:val="004840CB"/>
    <w:rsid w:val="004845FB"/>
    <w:rsid w:val="00484844"/>
    <w:rsid w:val="00484CA5"/>
    <w:rsid w:val="00484DF1"/>
    <w:rsid w:val="004854CF"/>
    <w:rsid w:val="00485E02"/>
    <w:rsid w:val="00486F4C"/>
    <w:rsid w:val="00487692"/>
    <w:rsid w:val="004877B1"/>
    <w:rsid w:val="00487B6F"/>
    <w:rsid w:val="0049260C"/>
    <w:rsid w:val="00492801"/>
    <w:rsid w:val="00492C8F"/>
    <w:rsid w:val="0049303F"/>
    <w:rsid w:val="00494216"/>
    <w:rsid w:val="00494368"/>
    <w:rsid w:val="0049495B"/>
    <w:rsid w:val="00495577"/>
    <w:rsid w:val="00495AF4"/>
    <w:rsid w:val="00496B9C"/>
    <w:rsid w:val="004A02E4"/>
    <w:rsid w:val="004A05B7"/>
    <w:rsid w:val="004A09BF"/>
    <w:rsid w:val="004A0BBB"/>
    <w:rsid w:val="004A14E5"/>
    <w:rsid w:val="004A1FB1"/>
    <w:rsid w:val="004A3290"/>
    <w:rsid w:val="004A5B29"/>
    <w:rsid w:val="004A6436"/>
    <w:rsid w:val="004A6687"/>
    <w:rsid w:val="004A7501"/>
    <w:rsid w:val="004A7B32"/>
    <w:rsid w:val="004A7F5D"/>
    <w:rsid w:val="004B2110"/>
    <w:rsid w:val="004B2428"/>
    <w:rsid w:val="004B26C3"/>
    <w:rsid w:val="004B37FA"/>
    <w:rsid w:val="004B436D"/>
    <w:rsid w:val="004B49AF"/>
    <w:rsid w:val="004B4BB9"/>
    <w:rsid w:val="004B4BF5"/>
    <w:rsid w:val="004B5258"/>
    <w:rsid w:val="004B73D1"/>
    <w:rsid w:val="004B7FB4"/>
    <w:rsid w:val="004C0810"/>
    <w:rsid w:val="004C26AC"/>
    <w:rsid w:val="004C376F"/>
    <w:rsid w:val="004C3F79"/>
    <w:rsid w:val="004C41AE"/>
    <w:rsid w:val="004C599A"/>
    <w:rsid w:val="004C73EB"/>
    <w:rsid w:val="004C749C"/>
    <w:rsid w:val="004D0951"/>
    <w:rsid w:val="004D183D"/>
    <w:rsid w:val="004D1E34"/>
    <w:rsid w:val="004D2447"/>
    <w:rsid w:val="004D2EF2"/>
    <w:rsid w:val="004D331F"/>
    <w:rsid w:val="004D36B5"/>
    <w:rsid w:val="004D3C05"/>
    <w:rsid w:val="004D3F7F"/>
    <w:rsid w:val="004D45BA"/>
    <w:rsid w:val="004D560D"/>
    <w:rsid w:val="004D739C"/>
    <w:rsid w:val="004D7737"/>
    <w:rsid w:val="004D7862"/>
    <w:rsid w:val="004E0547"/>
    <w:rsid w:val="004E0AA3"/>
    <w:rsid w:val="004E15B7"/>
    <w:rsid w:val="004E1A13"/>
    <w:rsid w:val="004E286E"/>
    <w:rsid w:val="004E2B32"/>
    <w:rsid w:val="004E2F3E"/>
    <w:rsid w:val="004E3716"/>
    <w:rsid w:val="004E391E"/>
    <w:rsid w:val="004E4623"/>
    <w:rsid w:val="004E47BB"/>
    <w:rsid w:val="004E47D3"/>
    <w:rsid w:val="004E528A"/>
    <w:rsid w:val="004E703D"/>
    <w:rsid w:val="004F0536"/>
    <w:rsid w:val="004F0828"/>
    <w:rsid w:val="004F1253"/>
    <w:rsid w:val="004F13B3"/>
    <w:rsid w:val="004F2948"/>
    <w:rsid w:val="004F2D20"/>
    <w:rsid w:val="004F2FD6"/>
    <w:rsid w:val="004F3077"/>
    <w:rsid w:val="004F3391"/>
    <w:rsid w:val="004F428B"/>
    <w:rsid w:val="004F479A"/>
    <w:rsid w:val="004F5C22"/>
    <w:rsid w:val="004F6A85"/>
    <w:rsid w:val="004F6CBF"/>
    <w:rsid w:val="004F6CF9"/>
    <w:rsid w:val="00500543"/>
    <w:rsid w:val="005007BD"/>
    <w:rsid w:val="005012CA"/>
    <w:rsid w:val="005015F9"/>
    <w:rsid w:val="0050278A"/>
    <w:rsid w:val="00502CDB"/>
    <w:rsid w:val="00503589"/>
    <w:rsid w:val="00506497"/>
    <w:rsid w:val="00506F15"/>
    <w:rsid w:val="00507606"/>
    <w:rsid w:val="0050785B"/>
    <w:rsid w:val="005079C2"/>
    <w:rsid w:val="00507CB3"/>
    <w:rsid w:val="0051091F"/>
    <w:rsid w:val="00510C66"/>
    <w:rsid w:val="005115AE"/>
    <w:rsid w:val="0051175B"/>
    <w:rsid w:val="00511B36"/>
    <w:rsid w:val="00514DB8"/>
    <w:rsid w:val="00514F85"/>
    <w:rsid w:val="0051533F"/>
    <w:rsid w:val="00515F33"/>
    <w:rsid w:val="00516CAD"/>
    <w:rsid w:val="00517B45"/>
    <w:rsid w:val="00517D2C"/>
    <w:rsid w:val="00520BA7"/>
    <w:rsid w:val="00520BB5"/>
    <w:rsid w:val="00520F77"/>
    <w:rsid w:val="00521AA3"/>
    <w:rsid w:val="0052221B"/>
    <w:rsid w:val="00522640"/>
    <w:rsid w:val="00522BE1"/>
    <w:rsid w:val="00523138"/>
    <w:rsid w:val="005234FF"/>
    <w:rsid w:val="00523F81"/>
    <w:rsid w:val="005240FC"/>
    <w:rsid w:val="00524BBE"/>
    <w:rsid w:val="00524C56"/>
    <w:rsid w:val="00527083"/>
    <w:rsid w:val="005273D6"/>
    <w:rsid w:val="005275FA"/>
    <w:rsid w:val="00527761"/>
    <w:rsid w:val="00530004"/>
    <w:rsid w:val="005303FA"/>
    <w:rsid w:val="00530823"/>
    <w:rsid w:val="0053105B"/>
    <w:rsid w:val="00531CF2"/>
    <w:rsid w:val="00533197"/>
    <w:rsid w:val="005331CD"/>
    <w:rsid w:val="005341A5"/>
    <w:rsid w:val="00534812"/>
    <w:rsid w:val="00534B58"/>
    <w:rsid w:val="0053605D"/>
    <w:rsid w:val="00536400"/>
    <w:rsid w:val="00536F3C"/>
    <w:rsid w:val="00540CAA"/>
    <w:rsid w:val="00541C8A"/>
    <w:rsid w:val="0054295D"/>
    <w:rsid w:val="005431BA"/>
    <w:rsid w:val="00543B85"/>
    <w:rsid w:val="00543CA3"/>
    <w:rsid w:val="00545576"/>
    <w:rsid w:val="00545B76"/>
    <w:rsid w:val="00545E59"/>
    <w:rsid w:val="005461C8"/>
    <w:rsid w:val="005461E3"/>
    <w:rsid w:val="005465A2"/>
    <w:rsid w:val="00547216"/>
    <w:rsid w:val="005477BA"/>
    <w:rsid w:val="00547D12"/>
    <w:rsid w:val="005502E3"/>
    <w:rsid w:val="0055063A"/>
    <w:rsid w:val="0055285A"/>
    <w:rsid w:val="00554ADD"/>
    <w:rsid w:val="00554BF8"/>
    <w:rsid w:val="00555CFD"/>
    <w:rsid w:val="00556CE9"/>
    <w:rsid w:val="00557634"/>
    <w:rsid w:val="0056093C"/>
    <w:rsid w:val="00560EBD"/>
    <w:rsid w:val="005625F1"/>
    <w:rsid w:val="00563967"/>
    <w:rsid w:val="00563C44"/>
    <w:rsid w:val="00563E65"/>
    <w:rsid w:val="0056438D"/>
    <w:rsid w:val="0056459B"/>
    <w:rsid w:val="005654CA"/>
    <w:rsid w:val="0056596A"/>
    <w:rsid w:val="0056686D"/>
    <w:rsid w:val="00566C03"/>
    <w:rsid w:val="00567229"/>
    <w:rsid w:val="00567477"/>
    <w:rsid w:val="00567964"/>
    <w:rsid w:val="005679F8"/>
    <w:rsid w:val="00570A8E"/>
    <w:rsid w:val="00570B4A"/>
    <w:rsid w:val="005711A0"/>
    <w:rsid w:val="005714FE"/>
    <w:rsid w:val="00572BD3"/>
    <w:rsid w:val="00572F69"/>
    <w:rsid w:val="00573146"/>
    <w:rsid w:val="005742A4"/>
    <w:rsid w:val="00574495"/>
    <w:rsid w:val="00575006"/>
    <w:rsid w:val="00575B8F"/>
    <w:rsid w:val="00576300"/>
    <w:rsid w:val="005766ED"/>
    <w:rsid w:val="005777DF"/>
    <w:rsid w:val="00580423"/>
    <w:rsid w:val="005806DE"/>
    <w:rsid w:val="0058072B"/>
    <w:rsid w:val="00581408"/>
    <w:rsid w:val="00581650"/>
    <w:rsid w:val="005827CF"/>
    <w:rsid w:val="0058326D"/>
    <w:rsid w:val="00583766"/>
    <w:rsid w:val="005854CD"/>
    <w:rsid w:val="005865D6"/>
    <w:rsid w:val="00587052"/>
    <w:rsid w:val="0058710E"/>
    <w:rsid w:val="00587BDC"/>
    <w:rsid w:val="00590882"/>
    <w:rsid w:val="00590D07"/>
    <w:rsid w:val="00590F46"/>
    <w:rsid w:val="00591105"/>
    <w:rsid w:val="0059186F"/>
    <w:rsid w:val="0059198B"/>
    <w:rsid w:val="00591DF0"/>
    <w:rsid w:val="005927D2"/>
    <w:rsid w:val="0059300A"/>
    <w:rsid w:val="005930A2"/>
    <w:rsid w:val="005932F2"/>
    <w:rsid w:val="00593DFA"/>
    <w:rsid w:val="005958E6"/>
    <w:rsid w:val="00595D97"/>
    <w:rsid w:val="005962FF"/>
    <w:rsid w:val="00596623"/>
    <w:rsid w:val="00596C91"/>
    <w:rsid w:val="005A0105"/>
    <w:rsid w:val="005A0898"/>
    <w:rsid w:val="005A0F18"/>
    <w:rsid w:val="005A2AD8"/>
    <w:rsid w:val="005A3BFC"/>
    <w:rsid w:val="005A4439"/>
    <w:rsid w:val="005A59FC"/>
    <w:rsid w:val="005A5C92"/>
    <w:rsid w:val="005A7244"/>
    <w:rsid w:val="005A766F"/>
    <w:rsid w:val="005B05A0"/>
    <w:rsid w:val="005B1A87"/>
    <w:rsid w:val="005B35BE"/>
    <w:rsid w:val="005B45A7"/>
    <w:rsid w:val="005B4A16"/>
    <w:rsid w:val="005B4E81"/>
    <w:rsid w:val="005B5887"/>
    <w:rsid w:val="005B5B82"/>
    <w:rsid w:val="005B6880"/>
    <w:rsid w:val="005B69DB"/>
    <w:rsid w:val="005B7051"/>
    <w:rsid w:val="005B70E9"/>
    <w:rsid w:val="005C0529"/>
    <w:rsid w:val="005C1BDA"/>
    <w:rsid w:val="005C4005"/>
    <w:rsid w:val="005C4B21"/>
    <w:rsid w:val="005C5143"/>
    <w:rsid w:val="005C579A"/>
    <w:rsid w:val="005D0094"/>
    <w:rsid w:val="005D0DE0"/>
    <w:rsid w:val="005D1AD4"/>
    <w:rsid w:val="005D1D09"/>
    <w:rsid w:val="005D1F15"/>
    <w:rsid w:val="005D3320"/>
    <w:rsid w:val="005D3835"/>
    <w:rsid w:val="005D541A"/>
    <w:rsid w:val="005D6937"/>
    <w:rsid w:val="005D6AC4"/>
    <w:rsid w:val="005D6D22"/>
    <w:rsid w:val="005D6F43"/>
    <w:rsid w:val="005D70A7"/>
    <w:rsid w:val="005D790C"/>
    <w:rsid w:val="005D7B8E"/>
    <w:rsid w:val="005E05E5"/>
    <w:rsid w:val="005E0B8E"/>
    <w:rsid w:val="005E1BAA"/>
    <w:rsid w:val="005E1DAC"/>
    <w:rsid w:val="005E20DD"/>
    <w:rsid w:val="005E2C65"/>
    <w:rsid w:val="005E3D08"/>
    <w:rsid w:val="005E425B"/>
    <w:rsid w:val="005E4523"/>
    <w:rsid w:val="005E4DDF"/>
    <w:rsid w:val="005E61CA"/>
    <w:rsid w:val="005E68EF"/>
    <w:rsid w:val="005E703D"/>
    <w:rsid w:val="005E71AC"/>
    <w:rsid w:val="005E74CE"/>
    <w:rsid w:val="005E7C3D"/>
    <w:rsid w:val="005F0264"/>
    <w:rsid w:val="005F04EA"/>
    <w:rsid w:val="005F09CB"/>
    <w:rsid w:val="005F1143"/>
    <w:rsid w:val="005F1890"/>
    <w:rsid w:val="005F30E4"/>
    <w:rsid w:val="005F37A5"/>
    <w:rsid w:val="005F4458"/>
    <w:rsid w:val="005F48B6"/>
    <w:rsid w:val="005F577B"/>
    <w:rsid w:val="005F5E81"/>
    <w:rsid w:val="005F6E5C"/>
    <w:rsid w:val="006000DF"/>
    <w:rsid w:val="006016D6"/>
    <w:rsid w:val="00601CC4"/>
    <w:rsid w:val="00602F6B"/>
    <w:rsid w:val="00603745"/>
    <w:rsid w:val="00603D20"/>
    <w:rsid w:val="00603FBA"/>
    <w:rsid w:val="00603FC8"/>
    <w:rsid w:val="00604109"/>
    <w:rsid w:val="0060441F"/>
    <w:rsid w:val="006049DE"/>
    <w:rsid w:val="00605BAE"/>
    <w:rsid w:val="006062F7"/>
    <w:rsid w:val="006069B3"/>
    <w:rsid w:val="00607400"/>
    <w:rsid w:val="00610925"/>
    <w:rsid w:val="00610AD6"/>
    <w:rsid w:val="00610F12"/>
    <w:rsid w:val="00610F78"/>
    <w:rsid w:val="00612759"/>
    <w:rsid w:val="00613C07"/>
    <w:rsid w:val="00614599"/>
    <w:rsid w:val="006146C6"/>
    <w:rsid w:val="00614B2B"/>
    <w:rsid w:val="006159E7"/>
    <w:rsid w:val="00616192"/>
    <w:rsid w:val="00616E15"/>
    <w:rsid w:val="006210DF"/>
    <w:rsid w:val="0062135D"/>
    <w:rsid w:val="00621571"/>
    <w:rsid w:val="0062162F"/>
    <w:rsid w:val="006219D7"/>
    <w:rsid w:val="00621F83"/>
    <w:rsid w:val="006246B1"/>
    <w:rsid w:val="006252B6"/>
    <w:rsid w:val="006256B2"/>
    <w:rsid w:val="00625F4E"/>
    <w:rsid w:val="006278AA"/>
    <w:rsid w:val="00627F08"/>
    <w:rsid w:val="00630488"/>
    <w:rsid w:val="006307CD"/>
    <w:rsid w:val="00630D2F"/>
    <w:rsid w:val="006317DC"/>
    <w:rsid w:val="00631E78"/>
    <w:rsid w:val="006347EC"/>
    <w:rsid w:val="006358E9"/>
    <w:rsid w:val="00635AED"/>
    <w:rsid w:val="00636281"/>
    <w:rsid w:val="00637474"/>
    <w:rsid w:val="00637888"/>
    <w:rsid w:val="00637FBD"/>
    <w:rsid w:val="00640658"/>
    <w:rsid w:val="00641A47"/>
    <w:rsid w:val="00642010"/>
    <w:rsid w:val="00642821"/>
    <w:rsid w:val="00643709"/>
    <w:rsid w:val="00643828"/>
    <w:rsid w:val="00643849"/>
    <w:rsid w:val="006439BC"/>
    <w:rsid w:val="006440FE"/>
    <w:rsid w:val="00644AA7"/>
    <w:rsid w:val="00644AB4"/>
    <w:rsid w:val="00644FBC"/>
    <w:rsid w:val="00645ECB"/>
    <w:rsid w:val="00646148"/>
    <w:rsid w:val="00646429"/>
    <w:rsid w:val="00646505"/>
    <w:rsid w:val="00646B54"/>
    <w:rsid w:val="00646D56"/>
    <w:rsid w:val="006475FE"/>
    <w:rsid w:val="00650581"/>
    <w:rsid w:val="00650A24"/>
    <w:rsid w:val="006518BE"/>
    <w:rsid w:val="00651DBB"/>
    <w:rsid w:val="00652582"/>
    <w:rsid w:val="00652B56"/>
    <w:rsid w:val="006538C8"/>
    <w:rsid w:val="00653919"/>
    <w:rsid w:val="00654D51"/>
    <w:rsid w:val="00655870"/>
    <w:rsid w:val="00655AD1"/>
    <w:rsid w:val="00656922"/>
    <w:rsid w:val="00656FAE"/>
    <w:rsid w:val="0065766A"/>
    <w:rsid w:val="00657A75"/>
    <w:rsid w:val="0066002E"/>
    <w:rsid w:val="00661BBC"/>
    <w:rsid w:val="00662186"/>
    <w:rsid w:val="00662471"/>
    <w:rsid w:val="006625A1"/>
    <w:rsid w:val="00662BCA"/>
    <w:rsid w:val="00663476"/>
    <w:rsid w:val="00663E05"/>
    <w:rsid w:val="00665C50"/>
    <w:rsid w:val="00666CC6"/>
    <w:rsid w:val="00667A77"/>
    <w:rsid w:val="006702A4"/>
    <w:rsid w:val="00670C43"/>
    <w:rsid w:val="0067206D"/>
    <w:rsid w:val="006734C1"/>
    <w:rsid w:val="00673B4C"/>
    <w:rsid w:val="0067475C"/>
    <w:rsid w:val="006750B0"/>
    <w:rsid w:val="006751AF"/>
    <w:rsid w:val="00676982"/>
    <w:rsid w:val="00677D45"/>
    <w:rsid w:val="006806D5"/>
    <w:rsid w:val="00680B59"/>
    <w:rsid w:val="0068134D"/>
    <w:rsid w:val="006821C6"/>
    <w:rsid w:val="006824A6"/>
    <w:rsid w:val="00682F8E"/>
    <w:rsid w:val="00683E66"/>
    <w:rsid w:val="006841F6"/>
    <w:rsid w:val="00685A48"/>
    <w:rsid w:val="00687AE2"/>
    <w:rsid w:val="00687D1A"/>
    <w:rsid w:val="006900E2"/>
    <w:rsid w:val="00690111"/>
    <w:rsid w:val="00690B4A"/>
    <w:rsid w:val="00690B55"/>
    <w:rsid w:val="00691802"/>
    <w:rsid w:val="006938E7"/>
    <w:rsid w:val="0069639E"/>
    <w:rsid w:val="00697CA2"/>
    <w:rsid w:val="006A07C0"/>
    <w:rsid w:val="006A08B6"/>
    <w:rsid w:val="006A28EF"/>
    <w:rsid w:val="006A3991"/>
    <w:rsid w:val="006A4F4C"/>
    <w:rsid w:val="006A56CA"/>
    <w:rsid w:val="006A57AC"/>
    <w:rsid w:val="006A6902"/>
    <w:rsid w:val="006A7B47"/>
    <w:rsid w:val="006B08AC"/>
    <w:rsid w:val="006B0997"/>
    <w:rsid w:val="006B104F"/>
    <w:rsid w:val="006B13B9"/>
    <w:rsid w:val="006B4E0F"/>
    <w:rsid w:val="006B5482"/>
    <w:rsid w:val="006B5D0F"/>
    <w:rsid w:val="006B5D44"/>
    <w:rsid w:val="006B6296"/>
    <w:rsid w:val="006B6A80"/>
    <w:rsid w:val="006B6D44"/>
    <w:rsid w:val="006C07F9"/>
    <w:rsid w:val="006C2641"/>
    <w:rsid w:val="006C3C24"/>
    <w:rsid w:val="006C55B5"/>
    <w:rsid w:val="006C5CB6"/>
    <w:rsid w:val="006C610E"/>
    <w:rsid w:val="006C6770"/>
    <w:rsid w:val="006C6DA8"/>
    <w:rsid w:val="006D0138"/>
    <w:rsid w:val="006D0A2D"/>
    <w:rsid w:val="006D0B40"/>
    <w:rsid w:val="006D1BEB"/>
    <w:rsid w:val="006D1FB3"/>
    <w:rsid w:val="006D2DA0"/>
    <w:rsid w:val="006D3B9E"/>
    <w:rsid w:val="006D3E1F"/>
    <w:rsid w:val="006D4CEB"/>
    <w:rsid w:val="006D5289"/>
    <w:rsid w:val="006D5473"/>
    <w:rsid w:val="006D61F5"/>
    <w:rsid w:val="006D6C4A"/>
    <w:rsid w:val="006D73F3"/>
    <w:rsid w:val="006D7566"/>
    <w:rsid w:val="006D774A"/>
    <w:rsid w:val="006D7B90"/>
    <w:rsid w:val="006E0709"/>
    <w:rsid w:val="006E0C1A"/>
    <w:rsid w:val="006E22E3"/>
    <w:rsid w:val="006E26E9"/>
    <w:rsid w:val="006E509F"/>
    <w:rsid w:val="006E5AF3"/>
    <w:rsid w:val="006E7878"/>
    <w:rsid w:val="006F0279"/>
    <w:rsid w:val="006F03E8"/>
    <w:rsid w:val="006F04CF"/>
    <w:rsid w:val="006F0855"/>
    <w:rsid w:val="006F0BD0"/>
    <w:rsid w:val="006F1364"/>
    <w:rsid w:val="006F22F1"/>
    <w:rsid w:val="006F253D"/>
    <w:rsid w:val="006F2AAC"/>
    <w:rsid w:val="006F30B0"/>
    <w:rsid w:val="006F33E6"/>
    <w:rsid w:val="006F44CA"/>
    <w:rsid w:val="006F4B3D"/>
    <w:rsid w:val="006F4C7E"/>
    <w:rsid w:val="006F58A4"/>
    <w:rsid w:val="006F643C"/>
    <w:rsid w:val="006F75AE"/>
    <w:rsid w:val="006F7AF7"/>
    <w:rsid w:val="00700271"/>
    <w:rsid w:val="007015FE"/>
    <w:rsid w:val="00701675"/>
    <w:rsid w:val="007024F4"/>
    <w:rsid w:val="007026E1"/>
    <w:rsid w:val="00703882"/>
    <w:rsid w:val="00703A80"/>
    <w:rsid w:val="00703E1D"/>
    <w:rsid w:val="00704537"/>
    <w:rsid w:val="00704F04"/>
    <w:rsid w:val="00705210"/>
    <w:rsid w:val="007054C6"/>
    <w:rsid w:val="00705B9E"/>
    <w:rsid w:val="00706F9E"/>
    <w:rsid w:val="0070774C"/>
    <w:rsid w:val="0070787B"/>
    <w:rsid w:val="0071004A"/>
    <w:rsid w:val="007111E6"/>
    <w:rsid w:val="00711268"/>
    <w:rsid w:val="0071145E"/>
    <w:rsid w:val="0071199B"/>
    <w:rsid w:val="00712468"/>
    <w:rsid w:val="00713CDE"/>
    <w:rsid w:val="00713FB2"/>
    <w:rsid w:val="0071517F"/>
    <w:rsid w:val="007152CC"/>
    <w:rsid w:val="007155CC"/>
    <w:rsid w:val="007159AD"/>
    <w:rsid w:val="00715A80"/>
    <w:rsid w:val="0072028D"/>
    <w:rsid w:val="00721019"/>
    <w:rsid w:val="00723012"/>
    <w:rsid w:val="00723C42"/>
    <w:rsid w:val="0072433D"/>
    <w:rsid w:val="0072443F"/>
    <w:rsid w:val="0072479B"/>
    <w:rsid w:val="00724912"/>
    <w:rsid w:val="00726B55"/>
    <w:rsid w:val="00726C19"/>
    <w:rsid w:val="00730939"/>
    <w:rsid w:val="007310C3"/>
    <w:rsid w:val="00731C16"/>
    <w:rsid w:val="00732BE0"/>
    <w:rsid w:val="00732DC7"/>
    <w:rsid w:val="0073313A"/>
    <w:rsid w:val="00734C32"/>
    <w:rsid w:val="0073580E"/>
    <w:rsid w:val="007367BD"/>
    <w:rsid w:val="00737421"/>
    <w:rsid w:val="00737A3D"/>
    <w:rsid w:val="00743D1B"/>
    <w:rsid w:val="0074483E"/>
    <w:rsid w:val="00744843"/>
    <w:rsid w:val="00744AA8"/>
    <w:rsid w:val="0074580C"/>
    <w:rsid w:val="007461F4"/>
    <w:rsid w:val="00747844"/>
    <w:rsid w:val="0075080E"/>
    <w:rsid w:val="00750AC0"/>
    <w:rsid w:val="00751E4A"/>
    <w:rsid w:val="007521D6"/>
    <w:rsid w:val="00752926"/>
    <w:rsid w:val="007530BF"/>
    <w:rsid w:val="0075318B"/>
    <w:rsid w:val="007533A6"/>
    <w:rsid w:val="00754CB8"/>
    <w:rsid w:val="00754DC3"/>
    <w:rsid w:val="00755139"/>
    <w:rsid w:val="007553F7"/>
    <w:rsid w:val="00755529"/>
    <w:rsid w:val="007559E5"/>
    <w:rsid w:val="00756CC3"/>
    <w:rsid w:val="00756EB4"/>
    <w:rsid w:val="00757C65"/>
    <w:rsid w:val="00760412"/>
    <w:rsid w:val="007609ED"/>
    <w:rsid w:val="00761739"/>
    <w:rsid w:val="00761823"/>
    <w:rsid w:val="00761CDC"/>
    <w:rsid w:val="007628B6"/>
    <w:rsid w:val="00763551"/>
    <w:rsid w:val="007637EF"/>
    <w:rsid w:val="00763C0E"/>
    <w:rsid w:val="0076449C"/>
    <w:rsid w:val="00764D1F"/>
    <w:rsid w:val="00764D99"/>
    <w:rsid w:val="00765E78"/>
    <w:rsid w:val="00766C23"/>
    <w:rsid w:val="00766E43"/>
    <w:rsid w:val="0076749E"/>
    <w:rsid w:val="00770546"/>
    <w:rsid w:val="00770DB0"/>
    <w:rsid w:val="00770FC2"/>
    <w:rsid w:val="00771055"/>
    <w:rsid w:val="00771302"/>
    <w:rsid w:val="00771B50"/>
    <w:rsid w:val="00772753"/>
    <w:rsid w:val="00772E2E"/>
    <w:rsid w:val="007744BB"/>
    <w:rsid w:val="00774FC7"/>
    <w:rsid w:val="00776B97"/>
    <w:rsid w:val="00776F98"/>
    <w:rsid w:val="0077704A"/>
    <w:rsid w:val="00780444"/>
    <w:rsid w:val="00780A4A"/>
    <w:rsid w:val="00780C66"/>
    <w:rsid w:val="00781BBA"/>
    <w:rsid w:val="00783D83"/>
    <w:rsid w:val="0078439B"/>
    <w:rsid w:val="00784834"/>
    <w:rsid w:val="00784893"/>
    <w:rsid w:val="00784896"/>
    <w:rsid w:val="00784DE0"/>
    <w:rsid w:val="00785574"/>
    <w:rsid w:val="00787B8D"/>
    <w:rsid w:val="00790430"/>
    <w:rsid w:val="00790FB0"/>
    <w:rsid w:val="00791A02"/>
    <w:rsid w:val="00792584"/>
    <w:rsid w:val="00792DCE"/>
    <w:rsid w:val="00792E14"/>
    <w:rsid w:val="007949FC"/>
    <w:rsid w:val="00794C27"/>
    <w:rsid w:val="00795306"/>
    <w:rsid w:val="007954CA"/>
    <w:rsid w:val="00795688"/>
    <w:rsid w:val="0079799C"/>
    <w:rsid w:val="007A0350"/>
    <w:rsid w:val="007A1AFC"/>
    <w:rsid w:val="007A1E0F"/>
    <w:rsid w:val="007A1FAB"/>
    <w:rsid w:val="007A2457"/>
    <w:rsid w:val="007A27B9"/>
    <w:rsid w:val="007A3624"/>
    <w:rsid w:val="007A41B3"/>
    <w:rsid w:val="007A48B8"/>
    <w:rsid w:val="007A521C"/>
    <w:rsid w:val="007A6123"/>
    <w:rsid w:val="007A6D73"/>
    <w:rsid w:val="007A7FC3"/>
    <w:rsid w:val="007B15D7"/>
    <w:rsid w:val="007B268A"/>
    <w:rsid w:val="007B26F1"/>
    <w:rsid w:val="007B284E"/>
    <w:rsid w:val="007B44FD"/>
    <w:rsid w:val="007B4A49"/>
    <w:rsid w:val="007B4EE7"/>
    <w:rsid w:val="007B59E3"/>
    <w:rsid w:val="007B6B05"/>
    <w:rsid w:val="007B6BBE"/>
    <w:rsid w:val="007B7EDB"/>
    <w:rsid w:val="007C0080"/>
    <w:rsid w:val="007C15B7"/>
    <w:rsid w:val="007C2E3C"/>
    <w:rsid w:val="007C31D9"/>
    <w:rsid w:val="007C37A6"/>
    <w:rsid w:val="007C41CF"/>
    <w:rsid w:val="007C4568"/>
    <w:rsid w:val="007C463F"/>
    <w:rsid w:val="007C6264"/>
    <w:rsid w:val="007C72A6"/>
    <w:rsid w:val="007C7D7E"/>
    <w:rsid w:val="007D0BBB"/>
    <w:rsid w:val="007D45E3"/>
    <w:rsid w:val="007D4C4B"/>
    <w:rsid w:val="007D4E03"/>
    <w:rsid w:val="007D549D"/>
    <w:rsid w:val="007D566B"/>
    <w:rsid w:val="007D572C"/>
    <w:rsid w:val="007D62BC"/>
    <w:rsid w:val="007D6CB4"/>
    <w:rsid w:val="007D6D11"/>
    <w:rsid w:val="007D6FB0"/>
    <w:rsid w:val="007D7752"/>
    <w:rsid w:val="007D7C6A"/>
    <w:rsid w:val="007D7F9F"/>
    <w:rsid w:val="007E140A"/>
    <w:rsid w:val="007E1AF1"/>
    <w:rsid w:val="007E1C66"/>
    <w:rsid w:val="007E2329"/>
    <w:rsid w:val="007E3E4B"/>
    <w:rsid w:val="007E3FBE"/>
    <w:rsid w:val="007E499F"/>
    <w:rsid w:val="007E4FB5"/>
    <w:rsid w:val="007E64B5"/>
    <w:rsid w:val="007E654C"/>
    <w:rsid w:val="007E66E8"/>
    <w:rsid w:val="007F0F82"/>
    <w:rsid w:val="007F14A1"/>
    <w:rsid w:val="007F17C7"/>
    <w:rsid w:val="007F2658"/>
    <w:rsid w:val="007F29AC"/>
    <w:rsid w:val="007F2A66"/>
    <w:rsid w:val="007F388B"/>
    <w:rsid w:val="007F3D84"/>
    <w:rsid w:val="007F45AC"/>
    <w:rsid w:val="007F4E5D"/>
    <w:rsid w:val="007F6254"/>
    <w:rsid w:val="007F62A9"/>
    <w:rsid w:val="00800A7D"/>
    <w:rsid w:val="00801039"/>
    <w:rsid w:val="00801797"/>
    <w:rsid w:val="00801DB5"/>
    <w:rsid w:val="00801E64"/>
    <w:rsid w:val="008022CC"/>
    <w:rsid w:val="00802D82"/>
    <w:rsid w:val="00803DA6"/>
    <w:rsid w:val="00803F7C"/>
    <w:rsid w:val="00804116"/>
    <w:rsid w:val="00804C81"/>
    <w:rsid w:val="008055B2"/>
    <w:rsid w:val="00805BCB"/>
    <w:rsid w:val="00806276"/>
    <w:rsid w:val="00806802"/>
    <w:rsid w:val="008072A7"/>
    <w:rsid w:val="00807B5B"/>
    <w:rsid w:val="00810111"/>
    <w:rsid w:val="008129B0"/>
    <w:rsid w:val="00812FAD"/>
    <w:rsid w:val="008131C4"/>
    <w:rsid w:val="008133BA"/>
    <w:rsid w:val="00813A06"/>
    <w:rsid w:val="008149E0"/>
    <w:rsid w:val="00814BC6"/>
    <w:rsid w:val="00814D1E"/>
    <w:rsid w:val="00814FC0"/>
    <w:rsid w:val="008165C9"/>
    <w:rsid w:val="008209AA"/>
    <w:rsid w:val="00820E89"/>
    <w:rsid w:val="0082145A"/>
    <w:rsid w:val="00821B15"/>
    <w:rsid w:val="00821E8A"/>
    <w:rsid w:val="008233CE"/>
    <w:rsid w:val="00824917"/>
    <w:rsid w:val="00824A91"/>
    <w:rsid w:val="00825393"/>
    <w:rsid w:val="008262CB"/>
    <w:rsid w:val="008322EE"/>
    <w:rsid w:val="0083462F"/>
    <w:rsid w:val="00834764"/>
    <w:rsid w:val="008347E8"/>
    <w:rsid w:val="00834A6C"/>
    <w:rsid w:val="0083619D"/>
    <w:rsid w:val="00836817"/>
    <w:rsid w:val="0083697D"/>
    <w:rsid w:val="008377E2"/>
    <w:rsid w:val="00837924"/>
    <w:rsid w:val="008411F8"/>
    <w:rsid w:val="0084288E"/>
    <w:rsid w:val="008429D6"/>
    <w:rsid w:val="00842D92"/>
    <w:rsid w:val="008430DB"/>
    <w:rsid w:val="0084392A"/>
    <w:rsid w:val="0084410E"/>
    <w:rsid w:val="00844800"/>
    <w:rsid w:val="00844ABE"/>
    <w:rsid w:val="00844ED3"/>
    <w:rsid w:val="00845094"/>
    <w:rsid w:val="008456E8"/>
    <w:rsid w:val="00845BFB"/>
    <w:rsid w:val="0084682B"/>
    <w:rsid w:val="008468EE"/>
    <w:rsid w:val="00846A17"/>
    <w:rsid w:val="00847827"/>
    <w:rsid w:val="008508F1"/>
    <w:rsid w:val="00851BFE"/>
    <w:rsid w:val="00852E5F"/>
    <w:rsid w:val="0085331D"/>
    <w:rsid w:val="00853D3D"/>
    <w:rsid w:val="00854245"/>
    <w:rsid w:val="008557B7"/>
    <w:rsid w:val="00855AA6"/>
    <w:rsid w:val="00855DF4"/>
    <w:rsid w:val="00856172"/>
    <w:rsid w:val="0085733D"/>
    <w:rsid w:val="00857587"/>
    <w:rsid w:val="00857C10"/>
    <w:rsid w:val="00860D86"/>
    <w:rsid w:val="00860DCC"/>
    <w:rsid w:val="00861CC1"/>
    <w:rsid w:val="008628B3"/>
    <w:rsid w:val="00862BE8"/>
    <w:rsid w:val="00862D13"/>
    <w:rsid w:val="008634FE"/>
    <w:rsid w:val="008656F3"/>
    <w:rsid w:val="00865C45"/>
    <w:rsid w:val="00865EFB"/>
    <w:rsid w:val="00866B0F"/>
    <w:rsid w:val="00866B1C"/>
    <w:rsid w:val="008675F1"/>
    <w:rsid w:val="00867AFB"/>
    <w:rsid w:val="0087097A"/>
    <w:rsid w:val="008709D9"/>
    <w:rsid w:val="00870F3E"/>
    <w:rsid w:val="008726D7"/>
    <w:rsid w:val="008727FD"/>
    <w:rsid w:val="008743D3"/>
    <w:rsid w:val="00874A9A"/>
    <w:rsid w:val="0087675E"/>
    <w:rsid w:val="00876A2A"/>
    <w:rsid w:val="00876A44"/>
    <w:rsid w:val="00876ED6"/>
    <w:rsid w:val="00876ED7"/>
    <w:rsid w:val="00877502"/>
    <w:rsid w:val="008803DA"/>
    <w:rsid w:val="008807C1"/>
    <w:rsid w:val="0088100B"/>
    <w:rsid w:val="00882892"/>
    <w:rsid w:val="00882B12"/>
    <w:rsid w:val="008831BD"/>
    <w:rsid w:val="00883D20"/>
    <w:rsid w:val="00883D89"/>
    <w:rsid w:val="00885211"/>
    <w:rsid w:val="008859F6"/>
    <w:rsid w:val="008861CA"/>
    <w:rsid w:val="008873A1"/>
    <w:rsid w:val="00887C6E"/>
    <w:rsid w:val="00887CC7"/>
    <w:rsid w:val="008903B2"/>
    <w:rsid w:val="00890876"/>
    <w:rsid w:val="008911E6"/>
    <w:rsid w:val="008917C4"/>
    <w:rsid w:val="00892772"/>
    <w:rsid w:val="00892D2C"/>
    <w:rsid w:val="00893816"/>
    <w:rsid w:val="00894134"/>
    <w:rsid w:val="008944A3"/>
    <w:rsid w:val="0089548D"/>
    <w:rsid w:val="008958D3"/>
    <w:rsid w:val="00895C52"/>
    <w:rsid w:val="00896F83"/>
    <w:rsid w:val="008A1049"/>
    <w:rsid w:val="008A113C"/>
    <w:rsid w:val="008A172D"/>
    <w:rsid w:val="008A1D7F"/>
    <w:rsid w:val="008A1DA2"/>
    <w:rsid w:val="008A3073"/>
    <w:rsid w:val="008A420C"/>
    <w:rsid w:val="008A4C1C"/>
    <w:rsid w:val="008A6F1A"/>
    <w:rsid w:val="008B0162"/>
    <w:rsid w:val="008B0286"/>
    <w:rsid w:val="008B14F0"/>
    <w:rsid w:val="008B172B"/>
    <w:rsid w:val="008B2479"/>
    <w:rsid w:val="008B27C0"/>
    <w:rsid w:val="008B3011"/>
    <w:rsid w:val="008B395E"/>
    <w:rsid w:val="008B41C6"/>
    <w:rsid w:val="008B5790"/>
    <w:rsid w:val="008B5DF2"/>
    <w:rsid w:val="008B63CC"/>
    <w:rsid w:val="008C10D4"/>
    <w:rsid w:val="008C4487"/>
    <w:rsid w:val="008C503A"/>
    <w:rsid w:val="008C518C"/>
    <w:rsid w:val="008C5E6E"/>
    <w:rsid w:val="008C68C1"/>
    <w:rsid w:val="008C7410"/>
    <w:rsid w:val="008D0F59"/>
    <w:rsid w:val="008D143C"/>
    <w:rsid w:val="008D17F8"/>
    <w:rsid w:val="008D25E9"/>
    <w:rsid w:val="008D2D1F"/>
    <w:rsid w:val="008D2EFD"/>
    <w:rsid w:val="008D3BA0"/>
    <w:rsid w:val="008D3CFA"/>
    <w:rsid w:val="008D3ECA"/>
    <w:rsid w:val="008D43D2"/>
    <w:rsid w:val="008D456C"/>
    <w:rsid w:val="008D50A4"/>
    <w:rsid w:val="008D5275"/>
    <w:rsid w:val="008D61E5"/>
    <w:rsid w:val="008D7029"/>
    <w:rsid w:val="008E04BB"/>
    <w:rsid w:val="008E142C"/>
    <w:rsid w:val="008E374E"/>
    <w:rsid w:val="008E4BE4"/>
    <w:rsid w:val="008E58DE"/>
    <w:rsid w:val="008E618A"/>
    <w:rsid w:val="008E7AD8"/>
    <w:rsid w:val="008F05B6"/>
    <w:rsid w:val="008F0D44"/>
    <w:rsid w:val="008F0F94"/>
    <w:rsid w:val="008F4499"/>
    <w:rsid w:val="008F49C9"/>
    <w:rsid w:val="008F4D45"/>
    <w:rsid w:val="008F5C46"/>
    <w:rsid w:val="008F6624"/>
    <w:rsid w:val="008F6DE1"/>
    <w:rsid w:val="008F706A"/>
    <w:rsid w:val="008F7252"/>
    <w:rsid w:val="0090121F"/>
    <w:rsid w:val="009018FB"/>
    <w:rsid w:val="00902C2E"/>
    <w:rsid w:val="0090304F"/>
    <w:rsid w:val="00903A4B"/>
    <w:rsid w:val="00903ABB"/>
    <w:rsid w:val="00903F8C"/>
    <w:rsid w:val="009045E8"/>
    <w:rsid w:val="00904893"/>
    <w:rsid w:val="00904AF8"/>
    <w:rsid w:val="009067D7"/>
    <w:rsid w:val="009106F9"/>
    <w:rsid w:val="0091135B"/>
    <w:rsid w:val="00911531"/>
    <w:rsid w:val="00912348"/>
    <w:rsid w:val="00912416"/>
    <w:rsid w:val="0091272C"/>
    <w:rsid w:val="00912EBA"/>
    <w:rsid w:val="00915A37"/>
    <w:rsid w:val="009172DB"/>
    <w:rsid w:val="00917601"/>
    <w:rsid w:val="00917A7F"/>
    <w:rsid w:val="00920EA4"/>
    <w:rsid w:val="0092121A"/>
    <w:rsid w:val="0092312C"/>
    <w:rsid w:val="0092326F"/>
    <w:rsid w:val="0092433F"/>
    <w:rsid w:val="00924BBF"/>
    <w:rsid w:val="00924EE3"/>
    <w:rsid w:val="00925FD8"/>
    <w:rsid w:val="00926DDA"/>
    <w:rsid w:val="00927788"/>
    <w:rsid w:val="00927E7B"/>
    <w:rsid w:val="009305D3"/>
    <w:rsid w:val="0093067F"/>
    <w:rsid w:val="009314A4"/>
    <w:rsid w:val="00931F63"/>
    <w:rsid w:val="00932673"/>
    <w:rsid w:val="00932C55"/>
    <w:rsid w:val="00935C8B"/>
    <w:rsid w:val="00936E78"/>
    <w:rsid w:val="00937157"/>
    <w:rsid w:val="0093729E"/>
    <w:rsid w:val="0093791B"/>
    <w:rsid w:val="00940350"/>
    <w:rsid w:val="00940692"/>
    <w:rsid w:val="009409CC"/>
    <w:rsid w:val="009416AA"/>
    <w:rsid w:val="00941772"/>
    <w:rsid w:val="009421B2"/>
    <w:rsid w:val="00942957"/>
    <w:rsid w:val="00943617"/>
    <w:rsid w:val="00943635"/>
    <w:rsid w:val="00943A64"/>
    <w:rsid w:val="00944356"/>
    <w:rsid w:val="00944957"/>
    <w:rsid w:val="00944DE3"/>
    <w:rsid w:val="00945576"/>
    <w:rsid w:val="009455C5"/>
    <w:rsid w:val="00945C53"/>
    <w:rsid w:val="0094676B"/>
    <w:rsid w:val="00946893"/>
    <w:rsid w:val="00947575"/>
    <w:rsid w:val="0094780D"/>
    <w:rsid w:val="00947EC0"/>
    <w:rsid w:val="009516DE"/>
    <w:rsid w:val="00951BB0"/>
    <w:rsid w:val="009529E9"/>
    <w:rsid w:val="00952D1E"/>
    <w:rsid w:val="00953070"/>
    <w:rsid w:val="00953920"/>
    <w:rsid w:val="00953C6E"/>
    <w:rsid w:val="00954318"/>
    <w:rsid w:val="00954D06"/>
    <w:rsid w:val="00956B30"/>
    <w:rsid w:val="00957A11"/>
    <w:rsid w:val="00957A15"/>
    <w:rsid w:val="009607BF"/>
    <w:rsid w:val="00960908"/>
    <w:rsid w:val="00960CBE"/>
    <w:rsid w:val="00960E8D"/>
    <w:rsid w:val="00960F69"/>
    <w:rsid w:val="00962945"/>
    <w:rsid w:val="00962952"/>
    <w:rsid w:val="0096316E"/>
    <w:rsid w:val="00965144"/>
    <w:rsid w:val="00965AC3"/>
    <w:rsid w:val="00966A6A"/>
    <w:rsid w:val="009673A2"/>
    <w:rsid w:val="00967A10"/>
    <w:rsid w:val="009704D1"/>
    <w:rsid w:val="00970A94"/>
    <w:rsid w:val="00970AC1"/>
    <w:rsid w:val="009718E5"/>
    <w:rsid w:val="00971E16"/>
    <w:rsid w:val="00972B84"/>
    <w:rsid w:val="00974257"/>
    <w:rsid w:val="0097470B"/>
    <w:rsid w:val="00974BEE"/>
    <w:rsid w:val="0097530A"/>
    <w:rsid w:val="00975DB8"/>
    <w:rsid w:val="00976AB3"/>
    <w:rsid w:val="00977129"/>
    <w:rsid w:val="00980786"/>
    <w:rsid w:val="00980D90"/>
    <w:rsid w:val="00981555"/>
    <w:rsid w:val="0098177A"/>
    <w:rsid w:val="00981CBC"/>
    <w:rsid w:val="009826C7"/>
    <w:rsid w:val="00983112"/>
    <w:rsid w:val="00983BC7"/>
    <w:rsid w:val="009849BD"/>
    <w:rsid w:val="00984A1D"/>
    <w:rsid w:val="009852D3"/>
    <w:rsid w:val="00985BA9"/>
    <w:rsid w:val="00986F66"/>
    <w:rsid w:val="00987442"/>
    <w:rsid w:val="00987E40"/>
    <w:rsid w:val="00987F25"/>
    <w:rsid w:val="009912AC"/>
    <w:rsid w:val="00991B04"/>
    <w:rsid w:val="009922F5"/>
    <w:rsid w:val="00992557"/>
    <w:rsid w:val="00992993"/>
    <w:rsid w:val="00995C4A"/>
    <w:rsid w:val="009968FD"/>
    <w:rsid w:val="00996B43"/>
    <w:rsid w:val="00996C5A"/>
    <w:rsid w:val="009A0FED"/>
    <w:rsid w:val="009A2117"/>
    <w:rsid w:val="009A2CAD"/>
    <w:rsid w:val="009A345C"/>
    <w:rsid w:val="009A38D8"/>
    <w:rsid w:val="009A3E32"/>
    <w:rsid w:val="009A4DA2"/>
    <w:rsid w:val="009A50AF"/>
    <w:rsid w:val="009A5314"/>
    <w:rsid w:val="009A7583"/>
    <w:rsid w:val="009B004D"/>
    <w:rsid w:val="009B0916"/>
    <w:rsid w:val="009B0AA3"/>
    <w:rsid w:val="009B18E9"/>
    <w:rsid w:val="009B1A8F"/>
    <w:rsid w:val="009B2639"/>
    <w:rsid w:val="009B2700"/>
    <w:rsid w:val="009B2B84"/>
    <w:rsid w:val="009B2D32"/>
    <w:rsid w:val="009B332D"/>
    <w:rsid w:val="009B3553"/>
    <w:rsid w:val="009B445E"/>
    <w:rsid w:val="009B4B47"/>
    <w:rsid w:val="009B4CD4"/>
    <w:rsid w:val="009B6D6A"/>
    <w:rsid w:val="009B716E"/>
    <w:rsid w:val="009B794E"/>
    <w:rsid w:val="009C01B5"/>
    <w:rsid w:val="009C0F53"/>
    <w:rsid w:val="009C1546"/>
    <w:rsid w:val="009C1D27"/>
    <w:rsid w:val="009C247B"/>
    <w:rsid w:val="009C3906"/>
    <w:rsid w:val="009C3E1C"/>
    <w:rsid w:val="009C5203"/>
    <w:rsid w:val="009C556E"/>
    <w:rsid w:val="009C5FAC"/>
    <w:rsid w:val="009C671A"/>
    <w:rsid w:val="009D0F01"/>
    <w:rsid w:val="009D12B2"/>
    <w:rsid w:val="009D1C79"/>
    <w:rsid w:val="009D2A6C"/>
    <w:rsid w:val="009D37D6"/>
    <w:rsid w:val="009D48C4"/>
    <w:rsid w:val="009D51C2"/>
    <w:rsid w:val="009D5665"/>
    <w:rsid w:val="009D6312"/>
    <w:rsid w:val="009D632D"/>
    <w:rsid w:val="009D745B"/>
    <w:rsid w:val="009D7AE4"/>
    <w:rsid w:val="009E06AF"/>
    <w:rsid w:val="009E0E20"/>
    <w:rsid w:val="009E1141"/>
    <w:rsid w:val="009E19A8"/>
    <w:rsid w:val="009E1C37"/>
    <w:rsid w:val="009E3414"/>
    <w:rsid w:val="009E35B8"/>
    <w:rsid w:val="009E3F61"/>
    <w:rsid w:val="009E4449"/>
    <w:rsid w:val="009E7D8E"/>
    <w:rsid w:val="009F150D"/>
    <w:rsid w:val="009F16B1"/>
    <w:rsid w:val="009F1C06"/>
    <w:rsid w:val="009F22F4"/>
    <w:rsid w:val="009F242C"/>
    <w:rsid w:val="009F4E3D"/>
    <w:rsid w:val="009F612B"/>
    <w:rsid w:val="009F6A20"/>
    <w:rsid w:val="009F7846"/>
    <w:rsid w:val="009F7F2F"/>
    <w:rsid w:val="00A0000B"/>
    <w:rsid w:val="00A0052D"/>
    <w:rsid w:val="00A013C8"/>
    <w:rsid w:val="00A01D71"/>
    <w:rsid w:val="00A02918"/>
    <w:rsid w:val="00A02B49"/>
    <w:rsid w:val="00A02BDA"/>
    <w:rsid w:val="00A030C0"/>
    <w:rsid w:val="00A03461"/>
    <w:rsid w:val="00A04A4C"/>
    <w:rsid w:val="00A056D6"/>
    <w:rsid w:val="00A06D4C"/>
    <w:rsid w:val="00A074D1"/>
    <w:rsid w:val="00A10062"/>
    <w:rsid w:val="00A10C21"/>
    <w:rsid w:val="00A10FD4"/>
    <w:rsid w:val="00A11081"/>
    <w:rsid w:val="00A11C7E"/>
    <w:rsid w:val="00A12558"/>
    <w:rsid w:val="00A13704"/>
    <w:rsid w:val="00A14F5A"/>
    <w:rsid w:val="00A152FA"/>
    <w:rsid w:val="00A1577C"/>
    <w:rsid w:val="00A1584B"/>
    <w:rsid w:val="00A16526"/>
    <w:rsid w:val="00A16946"/>
    <w:rsid w:val="00A16E65"/>
    <w:rsid w:val="00A16F70"/>
    <w:rsid w:val="00A1746C"/>
    <w:rsid w:val="00A1760A"/>
    <w:rsid w:val="00A179C7"/>
    <w:rsid w:val="00A201F6"/>
    <w:rsid w:val="00A20E1B"/>
    <w:rsid w:val="00A21A2B"/>
    <w:rsid w:val="00A21FB9"/>
    <w:rsid w:val="00A237B1"/>
    <w:rsid w:val="00A244D2"/>
    <w:rsid w:val="00A24CD7"/>
    <w:rsid w:val="00A24E4E"/>
    <w:rsid w:val="00A25418"/>
    <w:rsid w:val="00A2578E"/>
    <w:rsid w:val="00A25884"/>
    <w:rsid w:val="00A25B9A"/>
    <w:rsid w:val="00A30054"/>
    <w:rsid w:val="00A307A1"/>
    <w:rsid w:val="00A31BD6"/>
    <w:rsid w:val="00A31E94"/>
    <w:rsid w:val="00A328EE"/>
    <w:rsid w:val="00A32B00"/>
    <w:rsid w:val="00A32E0F"/>
    <w:rsid w:val="00A32FD7"/>
    <w:rsid w:val="00A334A2"/>
    <w:rsid w:val="00A3372C"/>
    <w:rsid w:val="00A33D45"/>
    <w:rsid w:val="00A34A3C"/>
    <w:rsid w:val="00A35C69"/>
    <w:rsid w:val="00A4032A"/>
    <w:rsid w:val="00A4164B"/>
    <w:rsid w:val="00A43641"/>
    <w:rsid w:val="00A43E7B"/>
    <w:rsid w:val="00A440DC"/>
    <w:rsid w:val="00A44AD1"/>
    <w:rsid w:val="00A46104"/>
    <w:rsid w:val="00A4668E"/>
    <w:rsid w:val="00A46BFF"/>
    <w:rsid w:val="00A477AE"/>
    <w:rsid w:val="00A514D5"/>
    <w:rsid w:val="00A51FDA"/>
    <w:rsid w:val="00A529E1"/>
    <w:rsid w:val="00A52EDF"/>
    <w:rsid w:val="00A530A6"/>
    <w:rsid w:val="00A53B1F"/>
    <w:rsid w:val="00A53E7B"/>
    <w:rsid w:val="00A53F05"/>
    <w:rsid w:val="00A543E1"/>
    <w:rsid w:val="00A55597"/>
    <w:rsid w:val="00A55ABD"/>
    <w:rsid w:val="00A57C39"/>
    <w:rsid w:val="00A57F89"/>
    <w:rsid w:val="00A60473"/>
    <w:rsid w:val="00A60652"/>
    <w:rsid w:val="00A60BEA"/>
    <w:rsid w:val="00A615D5"/>
    <w:rsid w:val="00A61E30"/>
    <w:rsid w:val="00A629AB"/>
    <w:rsid w:val="00A63179"/>
    <w:rsid w:val="00A632C1"/>
    <w:rsid w:val="00A63A73"/>
    <w:rsid w:val="00A63E54"/>
    <w:rsid w:val="00A63E5E"/>
    <w:rsid w:val="00A6451B"/>
    <w:rsid w:val="00A64F87"/>
    <w:rsid w:val="00A658A0"/>
    <w:rsid w:val="00A65C64"/>
    <w:rsid w:val="00A65DEA"/>
    <w:rsid w:val="00A66BB4"/>
    <w:rsid w:val="00A66D12"/>
    <w:rsid w:val="00A67877"/>
    <w:rsid w:val="00A7078B"/>
    <w:rsid w:val="00A71885"/>
    <w:rsid w:val="00A7250E"/>
    <w:rsid w:val="00A72A55"/>
    <w:rsid w:val="00A7384B"/>
    <w:rsid w:val="00A73DBE"/>
    <w:rsid w:val="00A7477F"/>
    <w:rsid w:val="00A74B83"/>
    <w:rsid w:val="00A74CAE"/>
    <w:rsid w:val="00A74CED"/>
    <w:rsid w:val="00A75A9D"/>
    <w:rsid w:val="00A76377"/>
    <w:rsid w:val="00A77B20"/>
    <w:rsid w:val="00A80D79"/>
    <w:rsid w:val="00A810E4"/>
    <w:rsid w:val="00A8256B"/>
    <w:rsid w:val="00A84CB5"/>
    <w:rsid w:val="00A853E6"/>
    <w:rsid w:val="00A86668"/>
    <w:rsid w:val="00A86763"/>
    <w:rsid w:val="00A86E10"/>
    <w:rsid w:val="00A87FE9"/>
    <w:rsid w:val="00A90A85"/>
    <w:rsid w:val="00A91716"/>
    <w:rsid w:val="00A923C6"/>
    <w:rsid w:val="00A92FDB"/>
    <w:rsid w:val="00A9407B"/>
    <w:rsid w:val="00A957BA"/>
    <w:rsid w:val="00A9597B"/>
    <w:rsid w:val="00A962FE"/>
    <w:rsid w:val="00A96C57"/>
    <w:rsid w:val="00A96D92"/>
    <w:rsid w:val="00A974F4"/>
    <w:rsid w:val="00A97762"/>
    <w:rsid w:val="00AA04F5"/>
    <w:rsid w:val="00AA1CF7"/>
    <w:rsid w:val="00AA2520"/>
    <w:rsid w:val="00AA4EB0"/>
    <w:rsid w:val="00AA56BF"/>
    <w:rsid w:val="00AB0E9A"/>
    <w:rsid w:val="00AB1547"/>
    <w:rsid w:val="00AB1C3D"/>
    <w:rsid w:val="00AB2531"/>
    <w:rsid w:val="00AB2A62"/>
    <w:rsid w:val="00AB357C"/>
    <w:rsid w:val="00AB4F60"/>
    <w:rsid w:val="00AB56DD"/>
    <w:rsid w:val="00AB5971"/>
    <w:rsid w:val="00AB69E0"/>
    <w:rsid w:val="00AC01C0"/>
    <w:rsid w:val="00AC1032"/>
    <w:rsid w:val="00AC1133"/>
    <w:rsid w:val="00AC2436"/>
    <w:rsid w:val="00AC2A80"/>
    <w:rsid w:val="00AC2D54"/>
    <w:rsid w:val="00AC399B"/>
    <w:rsid w:val="00AC3AD6"/>
    <w:rsid w:val="00AC3E14"/>
    <w:rsid w:val="00AC401B"/>
    <w:rsid w:val="00AC42E7"/>
    <w:rsid w:val="00AC442D"/>
    <w:rsid w:val="00AC4EBD"/>
    <w:rsid w:val="00AC53B2"/>
    <w:rsid w:val="00AC5E43"/>
    <w:rsid w:val="00AC5F78"/>
    <w:rsid w:val="00AC610E"/>
    <w:rsid w:val="00AC6C8B"/>
    <w:rsid w:val="00AC717F"/>
    <w:rsid w:val="00AD1026"/>
    <w:rsid w:val="00AD196D"/>
    <w:rsid w:val="00AD1B13"/>
    <w:rsid w:val="00AD1E19"/>
    <w:rsid w:val="00AD3BC2"/>
    <w:rsid w:val="00AD4387"/>
    <w:rsid w:val="00AD4A1A"/>
    <w:rsid w:val="00AD5007"/>
    <w:rsid w:val="00AD519D"/>
    <w:rsid w:val="00AD56F6"/>
    <w:rsid w:val="00AD66CD"/>
    <w:rsid w:val="00AD7737"/>
    <w:rsid w:val="00AD7CFE"/>
    <w:rsid w:val="00AE05C7"/>
    <w:rsid w:val="00AE111B"/>
    <w:rsid w:val="00AE262F"/>
    <w:rsid w:val="00AE2A28"/>
    <w:rsid w:val="00AE3148"/>
    <w:rsid w:val="00AE5007"/>
    <w:rsid w:val="00AE5ADF"/>
    <w:rsid w:val="00AF130B"/>
    <w:rsid w:val="00AF1C15"/>
    <w:rsid w:val="00AF3B9D"/>
    <w:rsid w:val="00AF4AC8"/>
    <w:rsid w:val="00AF4D3E"/>
    <w:rsid w:val="00AF4F62"/>
    <w:rsid w:val="00AF6B39"/>
    <w:rsid w:val="00AF79D6"/>
    <w:rsid w:val="00AF7A98"/>
    <w:rsid w:val="00B000C5"/>
    <w:rsid w:val="00B00892"/>
    <w:rsid w:val="00B00FF1"/>
    <w:rsid w:val="00B01ADA"/>
    <w:rsid w:val="00B028B0"/>
    <w:rsid w:val="00B02C8B"/>
    <w:rsid w:val="00B03D92"/>
    <w:rsid w:val="00B04106"/>
    <w:rsid w:val="00B04D30"/>
    <w:rsid w:val="00B0535B"/>
    <w:rsid w:val="00B054F0"/>
    <w:rsid w:val="00B05A1B"/>
    <w:rsid w:val="00B05D71"/>
    <w:rsid w:val="00B07051"/>
    <w:rsid w:val="00B07C1C"/>
    <w:rsid w:val="00B07E73"/>
    <w:rsid w:val="00B10412"/>
    <w:rsid w:val="00B10C4D"/>
    <w:rsid w:val="00B1119B"/>
    <w:rsid w:val="00B12C33"/>
    <w:rsid w:val="00B13BA0"/>
    <w:rsid w:val="00B1411C"/>
    <w:rsid w:val="00B144A8"/>
    <w:rsid w:val="00B1458E"/>
    <w:rsid w:val="00B158A7"/>
    <w:rsid w:val="00B15A84"/>
    <w:rsid w:val="00B15E69"/>
    <w:rsid w:val="00B17472"/>
    <w:rsid w:val="00B176C7"/>
    <w:rsid w:val="00B17792"/>
    <w:rsid w:val="00B17915"/>
    <w:rsid w:val="00B20997"/>
    <w:rsid w:val="00B20C76"/>
    <w:rsid w:val="00B217D9"/>
    <w:rsid w:val="00B218E6"/>
    <w:rsid w:val="00B219E8"/>
    <w:rsid w:val="00B2203E"/>
    <w:rsid w:val="00B2266B"/>
    <w:rsid w:val="00B22CCF"/>
    <w:rsid w:val="00B230EE"/>
    <w:rsid w:val="00B24A46"/>
    <w:rsid w:val="00B24C93"/>
    <w:rsid w:val="00B24DED"/>
    <w:rsid w:val="00B2519C"/>
    <w:rsid w:val="00B265D5"/>
    <w:rsid w:val="00B27899"/>
    <w:rsid w:val="00B27B6C"/>
    <w:rsid w:val="00B31E79"/>
    <w:rsid w:val="00B32A3B"/>
    <w:rsid w:val="00B332A2"/>
    <w:rsid w:val="00B33728"/>
    <w:rsid w:val="00B33C76"/>
    <w:rsid w:val="00B33D29"/>
    <w:rsid w:val="00B354F2"/>
    <w:rsid w:val="00B35DF6"/>
    <w:rsid w:val="00B36C94"/>
    <w:rsid w:val="00B373E4"/>
    <w:rsid w:val="00B37875"/>
    <w:rsid w:val="00B37DE3"/>
    <w:rsid w:val="00B4005E"/>
    <w:rsid w:val="00B4046C"/>
    <w:rsid w:val="00B409F0"/>
    <w:rsid w:val="00B414A7"/>
    <w:rsid w:val="00B41581"/>
    <w:rsid w:val="00B417A6"/>
    <w:rsid w:val="00B417A8"/>
    <w:rsid w:val="00B42100"/>
    <w:rsid w:val="00B426CF"/>
    <w:rsid w:val="00B4280F"/>
    <w:rsid w:val="00B42EF4"/>
    <w:rsid w:val="00B44483"/>
    <w:rsid w:val="00B44E9F"/>
    <w:rsid w:val="00B45F0F"/>
    <w:rsid w:val="00B46325"/>
    <w:rsid w:val="00B463DB"/>
    <w:rsid w:val="00B466FE"/>
    <w:rsid w:val="00B47381"/>
    <w:rsid w:val="00B4784A"/>
    <w:rsid w:val="00B47B59"/>
    <w:rsid w:val="00B5118E"/>
    <w:rsid w:val="00B51BC2"/>
    <w:rsid w:val="00B51E31"/>
    <w:rsid w:val="00B52437"/>
    <w:rsid w:val="00B52498"/>
    <w:rsid w:val="00B52640"/>
    <w:rsid w:val="00B541A0"/>
    <w:rsid w:val="00B5528E"/>
    <w:rsid w:val="00B55C8F"/>
    <w:rsid w:val="00B5639B"/>
    <w:rsid w:val="00B56467"/>
    <w:rsid w:val="00B619CE"/>
    <w:rsid w:val="00B62153"/>
    <w:rsid w:val="00B63BB4"/>
    <w:rsid w:val="00B64D4C"/>
    <w:rsid w:val="00B65F67"/>
    <w:rsid w:val="00B666FD"/>
    <w:rsid w:val="00B66DB8"/>
    <w:rsid w:val="00B66DE3"/>
    <w:rsid w:val="00B6710E"/>
    <w:rsid w:val="00B6788C"/>
    <w:rsid w:val="00B70291"/>
    <w:rsid w:val="00B72130"/>
    <w:rsid w:val="00B72A55"/>
    <w:rsid w:val="00B73380"/>
    <w:rsid w:val="00B74200"/>
    <w:rsid w:val="00B75974"/>
    <w:rsid w:val="00B77FF7"/>
    <w:rsid w:val="00B80378"/>
    <w:rsid w:val="00B80A6D"/>
    <w:rsid w:val="00B81414"/>
    <w:rsid w:val="00B815D0"/>
    <w:rsid w:val="00B817D2"/>
    <w:rsid w:val="00B81A53"/>
    <w:rsid w:val="00B81B9C"/>
    <w:rsid w:val="00B82641"/>
    <w:rsid w:val="00B82EFD"/>
    <w:rsid w:val="00B8466D"/>
    <w:rsid w:val="00B84DFB"/>
    <w:rsid w:val="00B85200"/>
    <w:rsid w:val="00B864F8"/>
    <w:rsid w:val="00B86846"/>
    <w:rsid w:val="00B87D6D"/>
    <w:rsid w:val="00B9073F"/>
    <w:rsid w:val="00B91978"/>
    <w:rsid w:val="00B91990"/>
    <w:rsid w:val="00B92716"/>
    <w:rsid w:val="00B92BF6"/>
    <w:rsid w:val="00B93318"/>
    <w:rsid w:val="00B93CD1"/>
    <w:rsid w:val="00B946BF"/>
    <w:rsid w:val="00B9485E"/>
    <w:rsid w:val="00B94DF2"/>
    <w:rsid w:val="00B955A8"/>
    <w:rsid w:val="00B95D3B"/>
    <w:rsid w:val="00B96716"/>
    <w:rsid w:val="00B96B87"/>
    <w:rsid w:val="00B97083"/>
    <w:rsid w:val="00B97843"/>
    <w:rsid w:val="00B97A42"/>
    <w:rsid w:val="00BA0EF2"/>
    <w:rsid w:val="00BA137C"/>
    <w:rsid w:val="00BA29D9"/>
    <w:rsid w:val="00BA2AC0"/>
    <w:rsid w:val="00BA3257"/>
    <w:rsid w:val="00BA42F5"/>
    <w:rsid w:val="00BA4C49"/>
    <w:rsid w:val="00BA4F30"/>
    <w:rsid w:val="00BA56B3"/>
    <w:rsid w:val="00BA686D"/>
    <w:rsid w:val="00BB0C31"/>
    <w:rsid w:val="00BB174E"/>
    <w:rsid w:val="00BB3579"/>
    <w:rsid w:val="00BB475C"/>
    <w:rsid w:val="00BB4898"/>
    <w:rsid w:val="00BB5D80"/>
    <w:rsid w:val="00BB7447"/>
    <w:rsid w:val="00BB7906"/>
    <w:rsid w:val="00BC0B5C"/>
    <w:rsid w:val="00BC232F"/>
    <w:rsid w:val="00BC3A8A"/>
    <w:rsid w:val="00BC3E53"/>
    <w:rsid w:val="00BC3FD8"/>
    <w:rsid w:val="00BC53C8"/>
    <w:rsid w:val="00BC5CD7"/>
    <w:rsid w:val="00BC7525"/>
    <w:rsid w:val="00BC7EBF"/>
    <w:rsid w:val="00BD14C1"/>
    <w:rsid w:val="00BD24B8"/>
    <w:rsid w:val="00BD281F"/>
    <w:rsid w:val="00BD3275"/>
    <w:rsid w:val="00BD3720"/>
    <w:rsid w:val="00BD3B09"/>
    <w:rsid w:val="00BD4E0C"/>
    <w:rsid w:val="00BD51FE"/>
    <w:rsid w:val="00BD5461"/>
    <w:rsid w:val="00BD7345"/>
    <w:rsid w:val="00BE05EE"/>
    <w:rsid w:val="00BE0B67"/>
    <w:rsid w:val="00BE1493"/>
    <w:rsid w:val="00BE238E"/>
    <w:rsid w:val="00BE3155"/>
    <w:rsid w:val="00BE3C24"/>
    <w:rsid w:val="00BE3E3B"/>
    <w:rsid w:val="00BE4630"/>
    <w:rsid w:val="00BE567F"/>
    <w:rsid w:val="00BE56EF"/>
    <w:rsid w:val="00BE5F9E"/>
    <w:rsid w:val="00BE6B29"/>
    <w:rsid w:val="00BE799F"/>
    <w:rsid w:val="00BF0265"/>
    <w:rsid w:val="00BF082E"/>
    <w:rsid w:val="00BF0D1F"/>
    <w:rsid w:val="00BF0FB4"/>
    <w:rsid w:val="00BF277D"/>
    <w:rsid w:val="00BF2B48"/>
    <w:rsid w:val="00BF32FA"/>
    <w:rsid w:val="00BF37A4"/>
    <w:rsid w:val="00BF396C"/>
    <w:rsid w:val="00BF4576"/>
    <w:rsid w:val="00BF54B6"/>
    <w:rsid w:val="00BF55DB"/>
    <w:rsid w:val="00BF5966"/>
    <w:rsid w:val="00BF7AF0"/>
    <w:rsid w:val="00BF7BB4"/>
    <w:rsid w:val="00C00327"/>
    <w:rsid w:val="00C007EA"/>
    <w:rsid w:val="00C01B2E"/>
    <w:rsid w:val="00C01F76"/>
    <w:rsid w:val="00C03882"/>
    <w:rsid w:val="00C03FFB"/>
    <w:rsid w:val="00C045EE"/>
    <w:rsid w:val="00C04A7E"/>
    <w:rsid w:val="00C04CDE"/>
    <w:rsid w:val="00C0535C"/>
    <w:rsid w:val="00C058FC"/>
    <w:rsid w:val="00C06F4A"/>
    <w:rsid w:val="00C07D05"/>
    <w:rsid w:val="00C07F98"/>
    <w:rsid w:val="00C10D68"/>
    <w:rsid w:val="00C11899"/>
    <w:rsid w:val="00C11A26"/>
    <w:rsid w:val="00C12514"/>
    <w:rsid w:val="00C130FE"/>
    <w:rsid w:val="00C13320"/>
    <w:rsid w:val="00C13470"/>
    <w:rsid w:val="00C13DFA"/>
    <w:rsid w:val="00C13E01"/>
    <w:rsid w:val="00C14BE0"/>
    <w:rsid w:val="00C14C70"/>
    <w:rsid w:val="00C14E3A"/>
    <w:rsid w:val="00C151C4"/>
    <w:rsid w:val="00C15766"/>
    <w:rsid w:val="00C173D5"/>
    <w:rsid w:val="00C17533"/>
    <w:rsid w:val="00C178BB"/>
    <w:rsid w:val="00C200E4"/>
    <w:rsid w:val="00C20CC6"/>
    <w:rsid w:val="00C213AF"/>
    <w:rsid w:val="00C215D1"/>
    <w:rsid w:val="00C22288"/>
    <w:rsid w:val="00C22C73"/>
    <w:rsid w:val="00C23A2A"/>
    <w:rsid w:val="00C23B2C"/>
    <w:rsid w:val="00C25321"/>
    <w:rsid w:val="00C25AAC"/>
    <w:rsid w:val="00C264D7"/>
    <w:rsid w:val="00C27441"/>
    <w:rsid w:val="00C30533"/>
    <w:rsid w:val="00C30DA9"/>
    <w:rsid w:val="00C3115D"/>
    <w:rsid w:val="00C3212E"/>
    <w:rsid w:val="00C32A18"/>
    <w:rsid w:val="00C330E9"/>
    <w:rsid w:val="00C34B6F"/>
    <w:rsid w:val="00C35D3F"/>
    <w:rsid w:val="00C3653C"/>
    <w:rsid w:val="00C40979"/>
    <w:rsid w:val="00C41E48"/>
    <w:rsid w:val="00C4205A"/>
    <w:rsid w:val="00C42733"/>
    <w:rsid w:val="00C4286A"/>
    <w:rsid w:val="00C43978"/>
    <w:rsid w:val="00C461B9"/>
    <w:rsid w:val="00C46301"/>
    <w:rsid w:val="00C4693A"/>
    <w:rsid w:val="00C47628"/>
    <w:rsid w:val="00C479DC"/>
    <w:rsid w:val="00C47D3B"/>
    <w:rsid w:val="00C47DAA"/>
    <w:rsid w:val="00C50212"/>
    <w:rsid w:val="00C506E9"/>
    <w:rsid w:val="00C50A60"/>
    <w:rsid w:val="00C50CE3"/>
    <w:rsid w:val="00C54A5B"/>
    <w:rsid w:val="00C55D2A"/>
    <w:rsid w:val="00C5644E"/>
    <w:rsid w:val="00C56578"/>
    <w:rsid w:val="00C56981"/>
    <w:rsid w:val="00C5702E"/>
    <w:rsid w:val="00C57276"/>
    <w:rsid w:val="00C6077D"/>
    <w:rsid w:val="00C60E56"/>
    <w:rsid w:val="00C60FB2"/>
    <w:rsid w:val="00C62205"/>
    <w:rsid w:val="00C62689"/>
    <w:rsid w:val="00C627DD"/>
    <w:rsid w:val="00C62B0D"/>
    <w:rsid w:val="00C63744"/>
    <w:rsid w:val="00C6463E"/>
    <w:rsid w:val="00C64990"/>
    <w:rsid w:val="00C64A05"/>
    <w:rsid w:val="00C650F5"/>
    <w:rsid w:val="00C67DEF"/>
    <w:rsid w:val="00C70845"/>
    <w:rsid w:val="00C70A7F"/>
    <w:rsid w:val="00C710DB"/>
    <w:rsid w:val="00C726A0"/>
    <w:rsid w:val="00C72D82"/>
    <w:rsid w:val="00C74088"/>
    <w:rsid w:val="00C761BE"/>
    <w:rsid w:val="00C76331"/>
    <w:rsid w:val="00C77697"/>
    <w:rsid w:val="00C77CC6"/>
    <w:rsid w:val="00C77E45"/>
    <w:rsid w:val="00C8163A"/>
    <w:rsid w:val="00C81F3F"/>
    <w:rsid w:val="00C844D2"/>
    <w:rsid w:val="00C86664"/>
    <w:rsid w:val="00C869CA"/>
    <w:rsid w:val="00C879CD"/>
    <w:rsid w:val="00C87BB7"/>
    <w:rsid w:val="00C87BEA"/>
    <w:rsid w:val="00C9017E"/>
    <w:rsid w:val="00C90EF7"/>
    <w:rsid w:val="00C922E2"/>
    <w:rsid w:val="00C94373"/>
    <w:rsid w:val="00C959EB"/>
    <w:rsid w:val="00C965D6"/>
    <w:rsid w:val="00C96BB5"/>
    <w:rsid w:val="00C97D06"/>
    <w:rsid w:val="00CA0864"/>
    <w:rsid w:val="00CA1B63"/>
    <w:rsid w:val="00CA20A3"/>
    <w:rsid w:val="00CA22BA"/>
    <w:rsid w:val="00CA2E1F"/>
    <w:rsid w:val="00CA394D"/>
    <w:rsid w:val="00CA402D"/>
    <w:rsid w:val="00CA4EE1"/>
    <w:rsid w:val="00CA7375"/>
    <w:rsid w:val="00CA772A"/>
    <w:rsid w:val="00CB0842"/>
    <w:rsid w:val="00CB08F0"/>
    <w:rsid w:val="00CB1B7A"/>
    <w:rsid w:val="00CB2833"/>
    <w:rsid w:val="00CB3670"/>
    <w:rsid w:val="00CB3FD6"/>
    <w:rsid w:val="00CB41FD"/>
    <w:rsid w:val="00CB4857"/>
    <w:rsid w:val="00CB48BA"/>
    <w:rsid w:val="00CB5153"/>
    <w:rsid w:val="00CB530E"/>
    <w:rsid w:val="00CB533C"/>
    <w:rsid w:val="00CB5714"/>
    <w:rsid w:val="00CB5BE0"/>
    <w:rsid w:val="00CB5F43"/>
    <w:rsid w:val="00CB64BE"/>
    <w:rsid w:val="00CB6CF2"/>
    <w:rsid w:val="00CC0034"/>
    <w:rsid w:val="00CC0763"/>
    <w:rsid w:val="00CC0AD1"/>
    <w:rsid w:val="00CC1612"/>
    <w:rsid w:val="00CC1642"/>
    <w:rsid w:val="00CC19B6"/>
    <w:rsid w:val="00CC2479"/>
    <w:rsid w:val="00CC2BEA"/>
    <w:rsid w:val="00CC3183"/>
    <w:rsid w:val="00CC3C33"/>
    <w:rsid w:val="00CC464F"/>
    <w:rsid w:val="00CC480F"/>
    <w:rsid w:val="00CC4F6B"/>
    <w:rsid w:val="00CC565A"/>
    <w:rsid w:val="00CC5BC8"/>
    <w:rsid w:val="00CC62BB"/>
    <w:rsid w:val="00CC7260"/>
    <w:rsid w:val="00CC74E8"/>
    <w:rsid w:val="00CC753A"/>
    <w:rsid w:val="00CD0353"/>
    <w:rsid w:val="00CD178F"/>
    <w:rsid w:val="00CD1D74"/>
    <w:rsid w:val="00CD20BC"/>
    <w:rsid w:val="00CD21FF"/>
    <w:rsid w:val="00CD2EAD"/>
    <w:rsid w:val="00CD31C9"/>
    <w:rsid w:val="00CD4C3F"/>
    <w:rsid w:val="00CD4F76"/>
    <w:rsid w:val="00CD54CD"/>
    <w:rsid w:val="00CD6D38"/>
    <w:rsid w:val="00CD725C"/>
    <w:rsid w:val="00CD7C7C"/>
    <w:rsid w:val="00CE03DD"/>
    <w:rsid w:val="00CE093E"/>
    <w:rsid w:val="00CE0B0F"/>
    <w:rsid w:val="00CE0BFE"/>
    <w:rsid w:val="00CE0EE4"/>
    <w:rsid w:val="00CE0EEE"/>
    <w:rsid w:val="00CE2127"/>
    <w:rsid w:val="00CE39E9"/>
    <w:rsid w:val="00CE3AFB"/>
    <w:rsid w:val="00CE43DB"/>
    <w:rsid w:val="00CE4455"/>
    <w:rsid w:val="00CE45B9"/>
    <w:rsid w:val="00CE4634"/>
    <w:rsid w:val="00CE4761"/>
    <w:rsid w:val="00CE4C29"/>
    <w:rsid w:val="00CE5A4B"/>
    <w:rsid w:val="00CE6153"/>
    <w:rsid w:val="00CE6573"/>
    <w:rsid w:val="00CE67ED"/>
    <w:rsid w:val="00CE6EC4"/>
    <w:rsid w:val="00CE76BB"/>
    <w:rsid w:val="00CE771A"/>
    <w:rsid w:val="00CF0752"/>
    <w:rsid w:val="00CF238B"/>
    <w:rsid w:val="00CF26C1"/>
    <w:rsid w:val="00CF3A6C"/>
    <w:rsid w:val="00CF3C58"/>
    <w:rsid w:val="00CF4D34"/>
    <w:rsid w:val="00CF4EC0"/>
    <w:rsid w:val="00CF6C46"/>
    <w:rsid w:val="00CF6FA7"/>
    <w:rsid w:val="00CF7D10"/>
    <w:rsid w:val="00D00207"/>
    <w:rsid w:val="00D00B8F"/>
    <w:rsid w:val="00D017DC"/>
    <w:rsid w:val="00D01A52"/>
    <w:rsid w:val="00D01EA3"/>
    <w:rsid w:val="00D02AEE"/>
    <w:rsid w:val="00D04C8D"/>
    <w:rsid w:val="00D04EC2"/>
    <w:rsid w:val="00D06B15"/>
    <w:rsid w:val="00D06FF3"/>
    <w:rsid w:val="00D0759A"/>
    <w:rsid w:val="00D077B9"/>
    <w:rsid w:val="00D07D80"/>
    <w:rsid w:val="00D11461"/>
    <w:rsid w:val="00D1156C"/>
    <w:rsid w:val="00D11B72"/>
    <w:rsid w:val="00D12209"/>
    <w:rsid w:val="00D12B42"/>
    <w:rsid w:val="00D12E8A"/>
    <w:rsid w:val="00D13CF8"/>
    <w:rsid w:val="00D13F7E"/>
    <w:rsid w:val="00D14089"/>
    <w:rsid w:val="00D14E2A"/>
    <w:rsid w:val="00D16A5F"/>
    <w:rsid w:val="00D172EF"/>
    <w:rsid w:val="00D176B7"/>
    <w:rsid w:val="00D17F82"/>
    <w:rsid w:val="00D224DF"/>
    <w:rsid w:val="00D226E2"/>
    <w:rsid w:val="00D22DC1"/>
    <w:rsid w:val="00D23FCB"/>
    <w:rsid w:val="00D24EBD"/>
    <w:rsid w:val="00D24EFB"/>
    <w:rsid w:val="00D2558F"/>
    <w:rsid w:val="00D25631"/>
    <w:rsid w:val="00D25B11"/>
    <w:rsid w:val="00D26183"/>
    <w:rsid w:val="00D268AC"/>
    <w:rsid w:val="00D26976"/>
    <w:rsid w:val="00D26CA9"/>
    <w:rsid w:val="00D26F25"/>
    <w:rsid w:val="00D305F8"/>
    <w:rsid w:val="00D3143C"/>
    <w:rsid w:val="00D31980"/>
    <w:rsid w:val="00D3199C"/>
    <w:rsid w:val="00D31C0C"/>
    <w:rsid w:val="00D32A94"/>
    <w:rsid w:val="00D32E81"/>
    <w:rsid w:val="00D333E0"/>
    <w:rsid w:val="00D33C62"/>
    <w:rsid w:val="00D33F79"/>
    <w:rsid w:val="00D348E7"/>
    <w:rsid w:val="00D34AEC"/>
    <w:rsid w:val="00D359DC"/>
    <w:rsid w:val="00D35BB5"/>
    <w:rsid w:val="00D362BA"/>
    <w:rsid w:val="00D40230"/>
    <w:rsid w:val="00D40F46"/>
    <w:rsid w:val="00D41A0F"/>
    <w:rsid w:val="00D420BD"/>
    <w:rsid w:val="00D42AFF"/>
    <w:rsid w:val="00D43D25"/>
    <w:rsid w:val="00D43D60"/>
    <w:rsid w:val="00D44FA2"/>
    <w:rsid w:val="00D45478"/>
    <w:rsid w:val="00D458A3"/>
    <w:rsid w:val="00D45A5F"/>
    <w:rsid w:val="00D4648F"/>
    <w:rsid w:val="00D4784A"/>
    <w:rsid w:val="00D47BB4"/>
    <w:rsid w:val="00D47D1F"/>
    <w:rsid w:val="00D500D2"/>
    <w:rsid w:val="00D52C08"/>
    <w:rsid w:val="00D53B94"/>
    <w:rsid w:val="00D5473F"/>
    <w:rsid w:val="00D55E7C"/>
    <w:rsid w:val="00D56289"/>
    <w:rsid w:val="00D563D4"/>
    <w:rsid w:val="00D56C39"/>
    <w:rsid w:val="00D571AE"/>
    <w:rsid w:val="00D60289"/>
    <w:rsid w:val="00D607FD"/>
    <w:rsid w:val="00D60CB9"/>
    <w:rsid w:val="00D6106C"/>
    <w:rsid w:val="00D635A9"/>
    <w:rsid w:val="00D64690"/>
    <w:rsid w:val="00D64FAC"/>
    <w:rsid w:val="00D65800"/>
    <w:rsid w:val="00D66821"/>
    <w:rsid w:val="00D66A96"/>
    <w:rsid w:val="00D66E9F"/>
    <w:rsid w:val="00D67409"/>
    <w:rsid w:val="00D674CD"/>
    <w:rsid w:val="00D6779C"/>
    <w:rsid w:val="00D7028D"/>
    <w:rsid w:val="00D70CC9"/>
    <w:rsid w:val="00D7119D"/>
    <w:rsid w:val="00D713F9"/>
    <w:rsid w:val="00D71813"/>
    <w:rsid w:val="00D7246C"/>
    <w:rsid w:val="00D72543"/>
    <w:rsid w:val="00D725E7"/>
    <w:rsid w:val="00D73B12"/>
    <w:rsid w:val="00D74439"/>
    <w:rsid w:val="00D74A5C"/>
    <w:rsid w:val="00D74EE9"/>
    <w:rsid w:val="00D753F6"/>
    <w:rsid w:val="00D75993"/>
    <w:rsid w:val="00D75A13"/>
    <w:rsid w:val="00D75BDA"/>
    <w:rsid w:val="00D7610A"/>
    <w:rsid w:val="00D76ABA"/>
    <w:rsid w:val="00D76DF9"/>
    <w:rsid w:val="00D77F8E"/>
    <w:rsid w:val="00D8187C"/>
    <w:rsid w:val="00D823BB"/>
    <w:rsid w:val="00D8279F"/>
    <w:rsid w:val="00D85C14"/>
    <w:rsid w:val="00D86732"/>
    <w:rsid w:val="00D86799"/>
    <w:rsid w:val="00D86C33"/>
    <w:rsid w:val="00D87107"/>
    <w:rsid w:val="00D87235"/>
    <w:rsid w:val="00D874B9"/>
    <w:rsid w:val="00D87AC4"/>
    <w:rsid w:val="00D90195"/>
    <w:rsid w:val="00D91FB2"/>
    <w:rsid w:val="00D92042"/>
    <w:rsid w:val="00D9268A"/>
    <w:rsid w:val="00D9288B"/>
    <w:rsid w:val="00D929C2"/>
    <w:rsid w:val="00D93833"/>
    <w:rsid w:val="00D95274"/>
    <w:rsid w:val="00D953D1"/>
    <w:rsid w:val="00D95C8F"/>
    <w:rsid w:val="00D9742B"/>
    <w:rsid w:val="00D9786F"/>
    <w:rsid w:val="00D97B97"/>
    <w:rsid w:val="00DA040B"/>
    <w:rsid w:val="00DA32B5"/>
    <w:rsid w:val="00DA3CDC"/>
    <w:rsid w:val="00DA55CC"/>
    <w:rsid w:val="00DA5657"/>
    <w:rsid w:val="00DA61A9"/>
    <w:rsid w:val="00DA7455"/>
    <w:rsid w:val="00DA78D8"/>
    <w:rsid w:val="00DA7F4E"/>
    <w:rsid w:val="00DA7FB9"/>
    <w:rsid w:val="00DB0017"/>
    <w:rsid w:val="00DB137E"/>
    <w:rsid w:val="00DB143D"/>
    <w:rsid w:val="00DB1754"/>
    <w:rsid w:val="00DB313D"/>
    <w:rsid w:val="00DB402A"/>
    <w:rsid w:val="00DB4751"/>
    <w:rsid w:val="00DB476B"/>
    <w:rsid w:val="00DB6766"/>
    <w:rsid w:val="00DB6799"/>
    <w:rsid w:val="00DB7C9E"/>
    <w:rsid w:val="00DC0174"/>
    <w:rsid w:val="00DC192B"/>
    <w:rsid w:val="00DC1DDD"/>
    <w:rsid w:val="00DC418D"/>
    <w:rsid w:val="00DC51CC"/>
    <w:rsid w:val="00DC61F7"/>
    <w:rsid w:val="00DC69D1"/>
    <w:rsid w:val="00DC70D1"/>
    <w:rsid w:val="00DD1650"/>
    <w:rsid w:val="00DD1ED6"/>
    <w:rsid w:val="00DD2680"/>
    <w:rsid w:val="00DD26DD"/>
    <w:rsid w:val="00DD2EFC"/>
    <w:rsid w:val="00DD3827"/>
    <w:rsid w:val="00DD3F5E"/>
    <w:rsid w:val="00DD51BD"/>
    <w:rsid w:val="00DD51DF"/>
    <w:rsid w:val="00DD58F3"/>
    <w:rsid w:val="00DD6044"/>
    <w:rsid w:val="00DD632E"/>
    <w:rsid w:val="00DD69F0"/>
    <w:rsid w:val="00DD6A50"/>
    <w:rsid w:val="00DD7DD5"/>
    <w:rsid w:val="00DE1DEA"/>
    <w:rsid w:val="00DE23CE"/>
    <w:rsid w:val="00DE306A"/>
    <w:rsid w:val="00DE33E0"/>
    <w:rsid w:val="00DE4829"/>
    <w:rsid w:val="00DE4CF4"/>
    <w:rsid w:val="00DE4D01"/>
    <w:rsid w:val="00DE5446"/>
    <w:rsid w:val="00DE6616"/>
    <w:rsid w:val="00DE7536"/>
    <w:rsid w:val="00DE7FF6"/>
    <w:rsid w:val="00DF1391"/>
    <w:rsid w:val="00DF162F"/>
    <w:rsid w:val="00DF1ABA"/>
    <w:rsid w:val="00DF1D7A"/>
    <w:rsid w:val="00DF2F56"/>
    <w:rsid w:val="00DF38DB"/>
    <w:rsid w:val="00DF5C25"/>
    <w:rsid w:val="00DF603C"/>
    <w:rsid w:val="00DF631B"/>
    <w:rsid w:val="00DF65A4"/>
    <w:rsid w:val="00E0262F"/>
    <w:rsid w:val="00E03320"/>
    <w:rsid w:val="00E035B3"/>
    <w:rsid w:val="00E03708"/>
    <w:rsid w:val="00E03EF0"/>
    <w:rsid w:val="00E044D9"/>
    <w:rsid w:val="00E04966"/>
    <w:rsid w:val="00E05154"/>
    <w:rsid w:val="00E05B70"/>
    <w:rsid w:val="00E06F93"/>
    <w:rsid w:val="00E107DC"/>
    <w:rsid w:val="00E11605"/>
    <w:rsid w:val="00E117C2"/>
    <w:rsid w:val="00E11F08"/>
    <w:rsid w:val="00E120CD"/>
    <w:rsid w:val="00E122C9"/>
    <w:rsid w:val="00E124DB"/>
    <w:rsid w:val="00E129A0"/>
    <w:rsid w:val="00E12FFC"/>
    <w:rsid w:val="00E14AA1"/>
    <w:rsid w:val="00E14B4E"/>
    <w:rsid w:val="00E14D91"/>
    <w:rsid w:val="00E15B68"/>
    <w:rsid w:val="00E163F7"/>
    <w:rsid w:val="00E1737E"/>
    <w:rsid w:val="00E173B4"/>
    <w:rsid w:val="00E17F17"/>
    <w:rsid w:val="00E21524"/>
    <w:rsid w:val="00E21E87"/>
    <w:rsid w:val="00E22AE1"/>
    <w:rsid w:val="00E22D6E"/>
    <w:rsid w:val="00E22DAC"/>
    <w:rsid w:val="00E2488C"/>
    <w:rsid w:val="00E249D8"/>
    <w:rsid w:val="00E2612C"/>
    <w:rsid w:val="00E26D8B"/>
    <w:rsid w:val="00E3127A"/>
    <w:rsid w:val="00E312D1"/>
    <w:rsid w:val="00E3137D"/>
    <w:rsid w:val="00E315B7"/>
    <w:rsid w:val="00E324F2"/>
    <w:rsid w:val="00E32C16"/>
    <w:rsid w:val="00E331A0"/>
    <w:rsid w:val="00E34CC7"/>
    <w:rsid w:val="00E3549C"/>
    <w:rsid w:val="00E35607"/>
    <w:rsid w:val="00E37024"/>
    <w:rsid w:val="00E373ED"/>
    <w:rsid w:val="00E3748D"/>
    <w:rsid w:val="00E424E6"/>
    <w:rsid w:val="00E42DE1"/>
    <w:rsid w:val="00E43A22"/>
    <w:rsid w:val="00E449EA"/>
    <w:rsid w:val="00E44CEB"/>
    <w:rsid w:val="00E44E63"/>
    <w:rsid w:val="00E47119"/>
    <w:rsid w:val="00E475BF"/>
    <w:rsid w:val="00E47D4D"/>
    <w:rsid w:val="00E50356"/>
    <w:rsid w:val="00E5045C"/>
    <w:rsid w:val="00E50C5A"/>
    <w:rsid w:val="00E517A2"/>
    <w:rsid w:val="00E52767"/>
    <w:rsid w:val="00E538D5"/>
    <w:rsid w:val="00E5412C"/>
    <w:rsid w:val="00E560E0"/>
    <w:rsid w:val="00E563E8"/>
    <w:rsid w:val="00E57324"/>
    <w:rsid w:val="00E6030D"/>
    <w:rsid w:val="00E61542"/>
    <w:rsid w:val="00E61615"/>
    <w:rsid w:val="00E6198B"/>
    <w:rsid w:val="00E61C55"/>
    <w:rsid w:val="00E61F28"/>
    <w:rsid w:val="00E640B2"/>
    <w:rsid w:val="00E64309"/>
    <w:rsid w:val="00E6524E"/>
    <w:rsid w:val="00E660F9"/>
    <w:rsid w:val="00E661C0"/>
    <w:rsid w:val="00E6751A"/>
    <w:rsid w:val="00E705B3"/>
    <w:rsid w:val="00E70E9D"/>
    <w:rsid w:val="00E70FC3"/>
    <w:rsid w:val="00E7105E"/>
    <w:rsid w:val="00E710DD"/>
    <w:rsid w:val="00E7136E"/>
    <w:rsid w:val="00E71A74"/>
    <w:rsid w:val="00E722F5"/>
    <w:rsid w:val="00E74B8C"/>
    <w:rsid w:val="00E74D89"/>
    <w:rsid w:val="00E7589A"/>
    <w:rsid w:val="00E76731"/>
    <w:rsid w:val="00E76980"/>
    <w:rsid w:val="00E807CF"/>
    <w:rsid w:val="00E81E57"/>
    <w:rsid w:val="00E81EEA"/>
    <w:rsid w:val="00E8238D"/>
    <w:rsid w:val="00E8319E"/>
    <w:rsid w:val="00E83309"/>
    <w:rsid w:val="00E83C77"/>
    <w:rsid w:val="00E83DE9"/>
    <w:rsid w:val="00E84382"/>
    <w:rsid w:val="00E84650"/>
    <w:rsid w:val="00E86198"/>
    <w:rsid w:val="00E8640C"/>
    <w:rsid w:val="00E8686B"/>
    <w:rsid w:val="00E86DA7"/>
    <w:rsid w:val="00E870E0"/>
    <w:rsid w:val="00E8790C"/>
    <w:rsid w:val="00E87A5F"/>
    <w:rsid w:val="00E87CDF"/>
    <w:rsid w:val="00E87D00"/>
    <w:rsid w:val="00E9087D"/>
    <w:rsid w:val="00E90DD4"/>
    <w:rsid w:val="00E91A35"/>
    <w:rsid w:val="00E92177"/>
    <w:rsid w:val="00E92DA6"/>
    <w:rsid w:val="00E92DF8"/>
    <w:rsid w:val="00E92EF4"/>
    <w:rsid w:val="00E92EFD"/>
    <w:rsid w:val="00E933FD"/>
    <w:rsid w:val="00E93D89"/>
    <w:rsid w:val="00E9450E"/>
    <w:rsid w:val="00E946E0"/>
    <w:rsid w:val="00E94C89"/>
    <w:rsid w:val="00E961F4"/>
    <w:rsid w:val="00E96501"/>
    <w:rsid w:val="00E96CB8"/>
    <w:rsid w:val="00E96D27"/>
    <w:rsid w:val="00E974EE"/>
    <w:rsid w:val="00EA06B7"/>
    <w:rsid w:val="00EA1E49"/>
    <w:rsid w:val="00EA2466"/>
    <w:rsid w:val="00EA273C"/>
    <w:rsid w:val="00EA2DC7"/>
    <w:rsid w:val="00EA3B85"/>
    <w:rsid w:val="00EA3CD9"/>
    <w:rsid w:val="00EA417E"/>
    <w:rsid w:val="00EA4595"/>
    <w:rsid w:val="00EA5508"/>
    <w:rsid w:val="00EA594C"/>
    <w:rsid w:val="00EA6F8C"/>
    <w:rsid w:val="00EA71BF"/>
    <w:rsid w:val="00EA73F9"/>
    <w:rsid w:val="00EA764C"/>
    <w:rsid w:val="00EA7ECD"/>
    <w:rsid w:val="00EB04EA"/>
    <w:rsid w:val="00EB12C2"/>
    <w:rsid w:val="00EB14C4"/>
    <w:rsid w:val="00EB1FE7"/>
    <w:rsid w:val="00EB2A74"/>
    <w:rsid w:val="00EB3992"/>
    <w:rsid w:val="00EB4284"/>
    <w:rsid w:val="00EB5097"/>
    <w:rsid w:val="00EB5F25"/>
    <w:rsid w:val="00EC0527"/>
    <w:rsid w:val="00EC0E4B"/>
    <w:rsid w:val="00EC2CB4"/>
    <w:rsid w:val="00EC3381"/>
    <w:rsid w:val="00EC3836"/>
    <w:rsid w:val="00EC4B8F"/>
    <w:rsid w:val="00EC508D"/>
    <w:rsid w:val="00EC6ADC"/>
    <w:rsid w:val="00EC6C2D"/>
    <w:rsid w:val="00EC7F17"/>
    <w:rsid w:val="00ED274D"/>
    <w:rsid w:val="00ED2AB8"/>
    <w:rsid w:val="00ED34E6"/>
    <w:rsid w:val="00ED421E"/>
    <w:rsid w:val="00ED477B"/>
    <w:rsid w:val="00ED4F8C"/>
    <w:rsid w:val="00ED4FDB"/>
    <w:rsid w:val="00ED57B5"/>
    <w:rsid w:val="00ED77D9"/>
    <w:rsid w:val="00ED7A6E"/>
    <w:rsid w:val="00EE0ABE"/>
    <w:rsid w:val="00EE0B3E"/>
    <w:rsid w:val="00EE0D42"/>
    <w:rsid w:val="00EE104B"/>
    <w:rsid w:val="00EE1F62"/>
    <w:rsid w:val="00EE2188"/>
    <w:rsid w:val="00EE28AF"/>
    <w:rsid w:val="00EE5065"/>
    <w:rsid w:val="00EE7888"/>
    <w:rsid w:val="00EF004C"/>
    <w:rsid w:val="00EF039D"/>
    <w:rsid w:val="00EF083B"/>
    <w:rsid w:val="00EF0FEF"/>
    <w:rsid w:val="00EF1CF6"/>
    <w:rsid w:val="00EF1CFC"/>
    <w:rsid w:val="00EF3CA6"/>
    <w:rsid w:val="00EF41A7"/>
    <w:rsid w:val="00EF421F"/>
    <w:rsid w:val="00EF4ADA"/>
    <w:rsid w:val="00EF545F"/>
    <w:rsid w:val="00EF5479"/>
    <w:rsid w:val="00EF63BA"/>
    <w:rsid w:val="00EF648C"/>
    <w:rsid w:val="00EF680D"/>
    <w:rsid w:val="00EF6AA2"/>
    <w:rsid w:val="00F0044E"/>
    <w:rsid w:val="00F01AF7"/>
    <w:rsid w:val="00F02167"/>
    <w:rsid w:val="00F02395"/>
    <w:rsid w:val="00F0295B"/>
    <w:rsid w:val="00F029EA"/>
    <w:rsid w:val="00F02B9C"/>
    <w:rsid w:val="00F02C4D"/>
    <w:rsid w:val="00F05AFE"/>
    <w:rsid w:val="00F06075"/>
    <w:rsid w:val="00F06EC0"/>
    <w:rsid w:val="00F06F4D"/>
    <w:rsid w:val="00F07D87"/>
    <w:rsid w:val="00F10340"/>
    <w:rsid w:val="00F103D1"/>
    <w:rsid w:val="00F10C13"/>
    <w:rsid w:val="00F1107F"/>
    <w:rsid w:val="00F11B13"/>
    <w:rsid w:val="00F11CB0"/>
    <w:rsid w:val="00F1204C"/>
    <w:rsid w:val="00F121F6"/>
    <w:rsid w:val="00F133C5"/>
    <w:rsid w:val="00F154BE"/>
    <w:rsid w:val="00F15D22"/>
    <w:rsid w:val="00F15F4C"/>
    <w:rsid w:val="00F169B8"/>
    <w:rsid w:val="00F16FBB"/>
    <w:rsid w:val="00F17954"/>
    <w:rsid w:val="00F202D0"/>
    <w:rsid w:val="00F228F1"/>
    <w:rsid w:val="00F229F2"/>
    <w:rsid w:val="00F2385F"/>
    <w:rsid w:val="00F23FE5"/>
    <w:rsid w:val="00F243F0"/>
    <w:rsid w:val="00F24415"/>
    <w:rsid w:val="00F24C99"/>
    <w:rsid w:val="00F252F1"/>
    <w:rsid w:val="00F25ACA"/>
    <w:rsid w:val="00F273F7"/>
    <w:rsid w:val="00F27B3E"/>
    <w:rsid w:val="00F27C8E"/>
    <w:rsid w:val="00F27E8C"/>
    <w:rsid w:val="00F311C6"/>
    <w:rsid w:val="00F316AA"/>
    <w:rsid w:val="00F32120"/>
    <w:rsid w:val="00F3282C"/>
    <w:rsid w:val="00F338FD"/>
    <w:rsid w:val="00F34081"/>
    <w:rsid w:val="00F340B1"/>
    <w:rsid w:val="00F34186"/>
    <w:rsid w:val="00F3570A"/>
    <w:rsid w:val="00F365F1"/>
    <w:rsid w:val="00F37CDF"/>
    <w:rsid w:val="00F37D5C"/>
    <w:rsid w:val="00F4013F"/>
    <w:rsid w:val="00F40A2E"/>
    <w:rsid w:val="00F413F7"/>
    <w:rsid w:val="00F4166C"/>
    <w:rsid w:val="00F41DED"/>
    <w:rsid w:val="00F43344"/>
    <w:rsid w:val="00F43785"/>
    <w:rsid w:val="00F43AAA"/>
    <w:rsid w:val="00F4413B"/>
    <w:rsid w:val="00F4416D"/>
    <w:rsid w:val="00F443C3"/>
    <w:rsid w:val="00F44A71"/>
    <w:rsid w:val="00F44B45"/>
    <w:rsid w:val="00F44FCB"/>
    <w:rsid w:val="00F45871"/>
    <w:rsid w:val="00F47019"/>
    <w:rsid w:val="00F500DF"/>
    <w:rsid w:val="00F50C8E"/>
    <w:rsid w:val="00F52121"/>
    <w:rsid w:val="00F5225A"/>
    <w:rsid w:val="00F522DA"/>
    <w:rsid w:val="00F536E6"/>
    <w:rsid w:val="00F54490"/>
    <w:rsid w:val="00F54673"/>
    <w:rsid w:val="00F55967"/>
    <w:rsid w:val="00F56BCC"/>
    <w:rsid w:val="00F57575"/>
    <w:rsid w:val="00F5767C"/>
    <w:rsid w:val="00F57A9C"/>
    <w:rsid w:val="00F57DDE"/>
    <w:rsid w:val="00F610AE"/>
    <w:rsid w:val="00F61263"/>
    <w:rsid w:val="00F617C2"/>
    <w:rsid w:val="00F61D4B"/>
    <w:rsid w:val="00F63BB1"/>
    <w:rsid w:val="00F63BEF"/>
    <w:rsid w:val="00F63F16"/>
    <w:rsid w:val="00F6408B"/>
    <w:rsid w:val="00F6509F"/>
    <w:rsid w:val="00F65B91"/>
    <w:rsid w:val="00F65E3B"/>
    <w:rsid w:val="00F6648D"/>
    <w:rsid w:val="00F66861"/>
    <w:rsid w:val="00F67544"/>
    <w:rsid w:val="00F70304"/>
    <w:rsid w:val="00F70F1F"/>
    <w:rsid w:val="00F72671"/>
    <w:rsid w:val="00F72F85"/>
    <w:rsid w:val="00F73861"/>
    <w:rsid w:val="00F74278"/>
    <w:rsid w:val="00F74DA4"/>
    <w:rsid w:val="00F74E79"/>
    <w:rsid w:val="00F74E9B"/>
    <w:rsid w:val="00F752F7"/>
    <w:rsid w:val="00F756C9"/>
    <w:rsid w:val="00F76774"/>
    <w:rsid w:val="00F76873"/>
    <w:rsid w:val="00F77396"/>
    <w:rsid w:val="00F773B2"/>
    <w:rsid w:val="00F77FD3"/>
    <w:rsid w:val="00F80BF2"/>
    <w:rsid w:val="00F80E61"/>
    <w:rsid w:val="00F813A1"/>
    <w:rsid w:val="00F814BF"/>
    <w:rsid w:val="00F81525"/>
    <w:rsid w:val="00F81668"/>
    <w:rsid w:val="00F8198D"/>
    <w:rsid w:val="00F832B3"/>
    <w:rsid w:val="00F835C2"/>
    <w:rsid w:val="00F848EC"/>
    <w:rsid w:val="00F85647"/>
    <w:rsid w:val="00F86089"/>
    <w:rsid w:val="00F86360"/>
    <w:rsid w:val="00F86531"/>
    <w:rsid w:val="00F872D3"/>
    <w:rsid w:val="00F903C0"/>
    <w:rsid w:val="00F90B30"/>
    <w:rsid w:val="00F910E2"/>
    <w:rsid w:val="00F92C54"/>
    <w:rsid w:val="00F93AEE"/>
    <w:rsid w:val="00F93BC6"/>
    <w:rsid w:val="00F94B7A"/>
    <w:rsid w:val="00F94BA2"/>
    <w:rsid w:val="00F953D3"/>
    <w:rsid w:val="00F95FEE"/>
    <w:rsid w:val="00F96171"/>
    <w:rsid w:val="00FA23B2"/>
    <w:rsid w:val="00FA2AC3"/>
    <w:rsid w:val="00FA452C"/>
    <w:rsid w:val="00FA4A21"/>
    <w:rsid w:val="00FA5B5F"/>
    <w:rsid w:val="00FA622C"/>
    <w:rsid w:val="00FA68B4"/>
    <w:rsid w:val="00FA6C1A"/>
    <w:rsid w:val="00FA72BF"/>
    <w:rsid w:val="00FA739D"/>
    <w:rsid w:val="00FA7E01"/>
    <w:rsid w:val="00FB02AE"/>
    <w:rsid w:val="00FB07F6"/>
    <w:rsid w:val="00FB177B"/>
    <w:rsid w:val="00FB1B1A"/>
    <w:rsid w:val="00FB4589"/>
    <w:rsid w:val="00FB4AB9"/>
    <w:rsid w:val="00FB53C5"/>
    <w:rsid w:val="00FB62FD"/>
    <w:rsid w:val="00FB67EF"/>
    <w:rsid w:val="00FB6CE1"/>
    <w:rsid w:val="00FB7655"/>
    <w:rsid w:val="00FC201D"/>
    <w:rsid w:val="00FC2901"/>
    <w:rsid w:val="00FC2CBD"/>
    <w:rsid w:val="00FC3A47"/>
    <w:rsid w:val="00FC3C2F"/>
    <w:rsid w:val="00FC4637"/>
    <w:rsid w:val="00FC6167"/>
    <w:rsid w:val="00FC6994"/>
    <w:rsid w:val="00FC7184"/>
    <w:rsid w:val="00FC7A6C"/>
    <w:rsid w:val="00FC7C13"/>
    <w:rsid w:val="00FD0B49"/>
    <w:rsid w:val="00FD0BE8"/>
    <w:rsid w:val="00FD1D97"/>
    <w:rsid w:val="00FD2D46"/>
    <w:rsid w:val="00FD4799"/>
    <w:rsid w:val="00FD5083"/>
    <w:rsid w:val="00FD519D"/>
    <w:rsid w:val="00FD5EBC"/>
    <w:rsid w:val="00FD721B"/>
    <w:rsid w:val="00FD74C2"/>
    <w:rsid w:val="00FE0062"/>
    <w:rsid w:val="00FE118C"/>
    <w:rsid w:val="00FE1243"/>
    <w:rsid w:val="00FE1678"/>
    <w:rsid w:val="00FE1C04"/>
    <w:rsid w:val="00FE1D23"/>
    <w:rsid w:val="00FE22BA"/>
    <w:rsid w:val="00FE2B57"/>
    <w:rsid w:val="00FE2E4D"/>
    <w:rsid w:val="00FE2E76"/>
    <w:rsid w:val="00FE3063"/>
    <w:rsid w:val="00FE3169"/>
    <w:rsid w:val="00FE4393"/>
    <w:rsid w:val="00FE5E6E"/>
    <w:rsid w:val="00FE64CA"/>
    <w:rsid w:val="00FE692F"/>
    <w:rsid w:val="00FE76FE"/>
    <w:rsid w:val="00FE779D"/>
    <w:rsid w:val="00FE7E9D"/>
    <w:rsid w:val="00FF064B"/>
    <w:rsid w:val="00FF09AA"/>
    <w:rsid w:val="00FF0AF4"/>
    <w:rsid w:val="00FF0B38"/>
    <w:rsid w:val="00FF15A9"/>
    <w:rsid w:val="00FF15C7"/>
    <w:rsid w:val="00FF1904"/>
    <w:rsid w:val="00FF19BD"/>
    <w:rsid w:val="00FF23D1"/>
    <w:rsid w:val="00FF2481"/>
    <w:rsid w:val="00FF3871"/>
    <w:rsid w:val="00FF3C69"/>
    <w:rsid w:val="00FF42DC"/>
    <w:rsid w:val="00FF4B18"/>
    <w:rsid w:val="00FF577E"/>
    <w:rsid w:val="00FF5B45"/>
    <w:rsid w:val="00FF5C07"/>
    <w:rsid w:val="00FF722A"/>
    <w:rsid w:val="00FF76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677276-71A9-6A4E-8E01-A41301AC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E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56EC1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CD4"/>
    <w:pPr>
      <w:tabs>
        <w:tab w:val="center" w:pos="4513"/>
        <w:tab w:val="right" w:pos="9026"/>
      </w:tabs>
    </w:pPr>
    <w:rPr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15CD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5CD4"/>
    <w:pPr>
      <w:tabs>
        <w:tab w:val="center" w:pos="4513"/>
        <w:tab w:val="right" w:pos="9026"/>
      </w:tabs>
    </w:pPr>
    <w:rPr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15CD4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rsid w:val="00315CD4"/>
    <w:rPr>
      <w:color w:val="0000FF"/>
      <w:u w:val="single"/>
    </w:rPr>
  </w:style>
  <w:style w:type="paragraph" w:styleId="PlainText">
    <w:name w:val="Plain Text"/>
    <w:basedOn w:val="Normal"/>
    <w:link w:val="PlainTextChar"/>
    <w:semiHidden/>
    <w:unhideWhenUsed/>
    <w:rsid w:val="00315CD4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315CD4"/>
    <w:rPr>
      <w:rFonts w:ascii="Courier New" w:eastAsia="Times New Roman" w:hAnsi="Courier New" w:cs="Times New Roman"/>
      <w:sz w:val="20"/>
      <w:szCs w:val="20"/>
      <w:lang w:val="en-US"/>
    </w:rPr>
  </w:style>
  <w:style w:type="paragraph" w:customStyle="1" w:styleId="Style1">
    <w:name w:val="Style 1"/>
    <w:basedOn w:val="Normal"/>
    <w:uiPriority w:val="99"/>
    <w:rsid w:val="00C43978"/>
    <w:pPr>
      <w:widowControl w:val="0"/>
      <w:autoSpaceDE w:val="0"/>
      <w:autoSpaceDN w:val="0"/>
      <w:adjustRightInd w:val="0"/>
    </w:pPr>
    <w:rPr>
      <w:sz w:val="20"/>
      <w:szCs w:val="20"/>
      <w:lang w:val="en-US" w:eastAsia="en-IN"/>
    </w:rPr>
  </w:style>
  <w:style w:type="character" w:customStyle="1" w:styleId="CharacterStyle1">
    <w:name w:val="Character Style 1"/>
    <w:uiPriority w:val="99"/>
    <w:rsid w:val="00C43978"/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56EC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text-justify">
    <w:name w:val="text-justify"/>
    <w:basedOn w:val="Normal"/>
    <w:rsid w:val="00356EC1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BD7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60E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C60E56"/>
    <w:pPr>
      <w:spacing w:after="0" w:line="240" w:lineRule="auto"/>
    </w:pPr>
    <w:rPr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0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mpaniesin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</dc:creator>
  <cp:lastModifiedBy>user</cp:lastModifiedBy>
  <cp:revision>4</cp:revision>
  <dcterms:created xsi:type="dcterms:W3CDTF">2022-11-01T14:55:00Z</dcterms:created>
  <dcterms:modified xsi:type="dcterms:W3CDTF">2022-11-01T14:56:00Z</dcterms:modified>
</cp:coreProperties>
</file>